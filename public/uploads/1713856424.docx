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6AC" w:rsidRDefault="00CD76AC" w:rsidP="00A07A17">
      <w:pPr>
        <w:jc w:val="both"/>
        <w:rPr>
          <w:rFonts w:ascii="Tahoma" w:hAnsi="Tahoma" w:cs="Tahoma"/>
          <w:b/>
          <w:bCs/>
          <w:sz w:val="24"/>
          <w:szCs w:val="24"/>
        </w:rPr>
      </w:pPr>
      <w:r>
        <w:rPr>
          <w:rFonts w:ascii="Tahoma" w:hAnsi="Tahoma" w:cs="Tahoma"/>
          <w:b/>
          <w:bCs/>
          <w:sz w:val="24"/>
          <w:szCs w:val="24"/>
        </w:rPr>
        <w:t>Objectives: at the end of the lesson, students will be able to;</w:t>
      </w:r>
    </w:p>
    <w:p w:rsidR="00CD76AC" w:rsidRDefault="00CD76AC" w:rsidP="00CD76AC">
      <w:pPr>
        <w:pStyle w:val="ListParagraph"/>
        <w:numPr>
          <w:ilvl w:val="0"/>
          <w:numId w:val="13"/>
        </w:numPr>
        <w:jc w:val="both"/>
        <w:rPr>
          <w:rFonts w:ascii="Tahoma" w:hAnsi="Tahoma" w:cs="Tahoma"/>
          <w:b/>
          <w:bCs/>
          <w:sz w:val="24"/>
          <w:szCs w:val="24"/>
        </w:rPr>
      </w:pPr>
      <w:r>
        <w:rPr>
          <w:rFonts w:ascii="Tahoma" w:hAnsi="Tahoma" w:cs="Tahoma"/>
          <w:b/>
          <w:bCs/>
          <w:sz w:val="24"/>
          <w:szCs w:val="24"/>
        </w:rPr>
        <w:t>Master the historical evolution of marketing.</w:t>
      </w:r>
    </w:p>
    <w:p w:rsidR="00CD76AC" w:rsidRDefault="00CD76AC" w:rsidP="00CD76AC">
      <w:pPr>
        <w:pStyle w:val="ListParagraph"/>
        <w:numPr>
          <w:ilvl w:val="0"/>
          <w:numId w:val="13"/>
        </w:numPr>
        <w:jc w:val="both"/>
        <w:rPr>
          <w:rFonts w:ascii="Tahoma" w:hAnsi="Tahoma" w:cs="Tahoma"/>
          <w:b/>
          <w:bCs/>
          <w:sz w:val="24"/>
          <w:szCs w:val="24"/>
        </w:rPr>
      </w:pPr>
      <w:r>
        <w:rPr>
          <w:rFonts w:ascii="Tahoma" w:hAnsi="Tahoma" w:cs="Tahoma"/>
          <w:b/>
          <w:bCs/>
          <w:sz w:val="24"/>
          <w:szCs w:val="24"/>
        </w:rPr>
        <w:t>Know how organizations use these stages to effectively market products and lay strategies.</w:t>
      </w:r>
    </w:p>
    <w:p w:rsidR="00CD76AC" w:rsidRDefault="00B03B8B" w:rsidP="00CD76AC">
      <w:pPr>
        <w:pStyle w:val="ListParagraph"/>
        <w:numPr>
          <w:ilvl w:val="0"/>
          <w:numId w:val="13"/>
        </w:numPr>
        <w:jc w:val="both"/>
        <w:rPr>
          <w:rFonts w:ascii="Tahoma" w:hAnsi="Tahoma" w:cs="Tahoma"/>
          <w:b/>
          <w:bCs/>
          <w:sz w:val="24"/>
          <w:szCs w:val="24"/>
        </w:rPr>
      </w:pPr>
      <w:r>
        <w:rPr>
          <w:rFonts w:ascii="Tahoma" w:hAnsi="Tahoma" w:cs="Tahoma"/>
          <w:b/>
          <w:bCs/>
          <w:sz w:val="24"/>
          <w:szCs w:val="24"/>
        </w:rPr>
        <w:t>Know how marketing plays a vital role in area functionality than other departments.</w:t>
      </w:r>
    </w:p>
    <w:p w:rsidR="00B03B8B" w:rsidRPr="00CD76AC" w:rsidRDefault="00B03B8B" w:rsidP="00CD76AC">
      <w:pPr>
        <w:pStyle w:val="ListParagraph"/>
        <w:numPr>
          <w:ilvl w:val="0"/>
          <w:numId w:val="13"/>
        </w:numPr>
        <w:jc w:val="both"/>
        <w:rPr>
          <w:rFonts w:ascii="Tahoma" w:hAnsi="Tahoma" w:cs="Tahoma"/>
          <w:b/>
          <w:bCs/>
          <w:sz w:val="24"/>
          <w:szCs w:val="24"/>
        </w:rPr>
      </w:pPr>
      <w:r>
        <w:rPr>
          <w:rFonts w:ascii="Tahoma" w:hAnsi="Tahoma" w:cs="Tahoma"/>
          <w:b/>
          <w:bCs/>
          <w:sz w:val="24"/>
          <w:szCs w:val="24"/>
        </w:rPr>
        <w:t>Customers are focal point of marketing.</w:t>
      </w:r>
    </w:p>
    <w:p w:rsidR="00CD76AC" w:rsidRDefault="00CD76AC" w:rsidP="00A07A17">
      <w:pPr>
        <w:jc w:val="both"/>
        <w:rPr>
          <w:rFonts w:ascii="Tahoma" w:hAnsi="Tahoma" w:cs="Tahoma"/>
          <w:b/>
          <w:bCs/>
          <w:sz w:val="24"/>
          <w:szCs w:val="24"/>
        </w:rPr>
      </w:pPr>
    </w:p>
    <w:p w:rsidR="00A07A17" w:rsidRPr="00843210" w:rsidRDefault="00A07A17" w:rsidP="00A07A17">
      <w:pPr>
        <w:jc w:val="both"/>
        <w:rPr>
          <w:rFonts w:ascii="Tahoma" w:hAnsi="Tahoma" w:cs="Tahoma"/>
          <w:b/>
          <w:bCs/>
          <w:sz w:val="24"/>
          <w:szCs w:val="24"/>
        </w:rPr>
      </w:pPr>
      <w:r w:rsidRPr="00843210">
        <w:rPr>
          <w:rFonts w:ascii="Tahoma" w:hAnsi="Tahoma" w:cs="Tahoma"/>
          <w:b/>
          <w:bCs/>
          <w:sz w:val="24"/>
          <w:szCs w:val="24"/>
        </w:rPr>
        <w:t xml:space="preserve">EVOLUTION OF MARKETING: </w:t>
      </w:r>
    </w:p>
    <w:p w:rsidR="00DD4B41" w:rsidRPr="00843210" w:rsidRDefault="00DD4B41" w:rsidP="00DD4B41">
      <w:pPr>
        <w:autoSpaceDE w:val="0"/>
        <w:rPr>
          <w:rFonts w:ascii="Tahoma" w:hAnsi="Tahoma" w:cs="Tahoma"/>
          <w:sz w:val="24"/>
          <w:szCs w:val="24"/>
        </w:rPr>
      </w:pPr>
      <w:r w:rsidRPr="00843210">
        <w:rPr>
          <w:rFonts w:ascii="Tahoma" w:hAnsi="Tahoma" w:cs="Tahoma"/>
          <w:sz w:val="24"/>
          <w:szCs w:val="24"/>
        </w:rPr>
        <w:t xml:space="preserve">Several historical factors led to the present trend in marketing. Some of these factors include: - </w:t>
      </w:r>
    </w:p>
    <w:p w:rsidR="00DD4B41" w:rsidRPr="00843210" w:rsidRDefault="00DD4B41" w:rsidP="00DD4B41">
      <w:pPr>
        <w:autoSpaceDE w:val="0"/>
        <w:rPr>
          <w:rFonts w:ascii="Tahoma" w:hAnsi="Tahoma" w:cs="Tahoma"/>
          <w:b/>
          <w:bCs/>
          <w:sz w:val="24"/>
          <w:szCs w:val="24"/>
        </w:rPr>
      </w:pPr>
      <w:r w:rsidRPr="00843210">
        <w:rPr>
          <w:rFonts w:ascii="Tahoma" w:hAnsi="Tahoma" w:cs="Tahoma"/>
          <w:b/>
          <w:bCs/>
          <w:sz w:val="24"/>
          <w:szCs w:val="24"/>
        </w:rPr>
        <w:t>1. Changes in Consumer Behavior</w:t>
      </w:r>
    </w:p>
    <w:p w:rsidR="00DD4B41" w:rsidRPr="00843210" w:rsidRDefault="00DD4B41" w:rsidP="00DD4B41">
      <w:pPr>
        <w:autoSpaceDE w:val="0"/>
        <w:jc w:val="both"/>
        <w:rPr>
          <w:rFonts w:ascii="Tahoma" w:hAnsi="Tahoma" w:cs="Tahoma"/>
          <w:sz w:val="24"/>
          <w:szCs w:val="24"/>
        </w:rPr>
      </w:pPr>
      <w:r w:rsidRPr="00843210">
        <w:rPr>
          <w:rFonts w:ascii="Tahoma" w:hAnsi="Tahoma" w:cs="Tahoma"/>
          <w:sz w:val="24"/>
          <w:szCs w:val="24"/>
        </w:rPr>
        <w:t>There have been many major marketing shifts during the last few decades that have shaped marketing in the 21</w:t>
      </w:r>
      <w:r w:rsidRPr="00843210">
        <w:rPr>
          <w:rFonts w:ascii="Tahoma" w:hAnsi="Tahoma" w:cs="Tahoma"/>
          <w:sz w:val="24"/>
          <w:szCs w:val="24"/>
          <w:vertAlign w:val="superscript"/>
        </w:rPr>
        <w:t>st</w:t>
      </w:r>
      <w:r w:rsidRPr="00843210">
        <w:rPr>
          <w:rFonts w:ascii="Tahoma" w:hAnsi="Tahoma" w:cs="Tahoma"/>
          <w:sz w:val="24"/>
          <w:szCs w:val="24"/>
        </w:rPr>
        <w:t xml:space="preserve"> century. There is no longer the product loyalty that existed in the past. Increasingly it is clear that while the 4 Ps (product, price, promotion, and place) have value for the consumer, the marketing strategies of the 21st century will use the four “4 Cs” as added critical marketing variables, i.e.:</w:t>
      </w:r>
    </w:p>
    <w:p w:rsidR="00DD4B41" w:rsidRPr="00843210" w:rsidRDefault="00DD4B41" w:rsidP="00DD4B41">
      <w:pPr>
        <w:numPr>
          <w:ilvl w:val="0"/>
          <w:numId w:val="2"/>
        </w:numPr>
        <w:suppressAutoHyphens/>
        <w:autoSpaceDE w:val="0"/>
        <w:spacing w:after="0" w:line="240" w:lineRule="auto"/>
        <w:jc w:val="both"/>
        <w:rPr>
          <w:rFonts w:ascii="Tahoma" w:hAnsi="Tahoma" w:cs="Tahoma"/>
          <w:sz w:val="24"/>
          <w:szCs w:val="24"/>
        </w:rPr>
      </w:pPr>
      <w:r w:rsidRPr="00843210">
        <w:rPr>
          <w:rFonts w:ascii="Tahoma" w:hAnsi="Tahoma" w:cs="Tahoma"/>
          <w:b/>
          <w:sz w:val="24"/>
          <w:szCs w:val="24"/>
        </w:rPr>
        <w:t>Care</w:t>
      </w:r>
      <w:r w:rsidRPr="00843210">
        <w:rPr>
          <w:rFonts w:ascii="Tahoma" w:hAnsi="Tahoma" w:cs="Tahoma"/>
          <w:sz w:val="24"/>
          <w:szCs w:val="24"/>
        </w:rPr>
        <w:t>: It has replaced service in importance. Marketers must care about the way they treat customers.</w:t>
      </w:r>
    </w:p>
    <w:p w:rsidR="00DD4B41" w:rsidRPr="00843210" w:rsidRDefault="00DD4B41" w:rsidP="00DD4B41">
      <w:pPr>
        <w:numPr>
          <w:ilvl w:val="0"/>
          <w:numId w:val="2"/>
        </w:numPr>
        <w:suppressAutoHyphens/>
        <w:autoSpaceDE w:val="0"/>
        <w:spacing w:after="0" w:line="240" w:lineRule="auto"/>
        <w:jc w:val="both"/>
        <w:rPr>
          <w:rFonts w:ascii="Tahoma" w:hAnsi="Tahoma" w:cs="Tahoma"/>
          <w:sz w:val="24"/>
          <w:szCs w:val="24"/>
        </w:rPr>
      </w:pPr>
      <w:r w:rsidRPr="00843210">
        <w:rPr>
          <w:rFonts w:ascii="Tahoma" w:hAnsi="Tahoma" w:cs="Tahoma"/>
          <w:b/>
          <w:sz w:val="24"/>
          <w:szCs w:val="24"/>
        </w:rPr>
        <w:t>Choice:</w:t>
      </w:r>
      <w:r w:rsidRPr="00843210">
        <w:rPr>
          <w:rFonts w:ascii="Tahoma" w:hAnsi="Tahoma" w:cs="Tahoma"/>
          <w:sz w:val="24"/>
          <w:szCs w:val="24"/>
        </w:rPr>
        <w:t xml:space="preserve"> Marketers need to reassess the diversity and breadth of their offerings into a manageable good-better-best selection.</w:t>
      </w:r>
    </w:p>
    <w:p w:rsidR="00DD4B41" w:rsidRPr="00843210" w:rsidRDefault="00DD4B41" w:rsidP="00DD4B41">
      <w:pPr>
        <w:numPr>
          <w:ilvl w:val="0"/>
          <w:numId w:val="2"/>
        </w:numPr>
        <w:suppressAutoHyphens/>
        <w:autoSpaceDE w:val="0"/>
        <w:spacing w:after="0" w:line="240" w:lineRule="auto"/>
        <w:jc w:val="both"/>
        <w:rPr>
          <w:rFonts w:ascii="Tahoma" w:hAnsi="Tahoma" w:cs="Tahoma"/>
          <w:sz w:val="24"/>
          <w:szCs w:val="24"/>
        </w:rPr>
      </w:pPr>
      <w:r w:rsidRPr="00843210">
        <w:rPr>
          <w:rFonts w:ascii="Tahoma" w:hAnsi="Tahoma" w:cs="Tahoma"/>
          <w:b/>
          <w:sz w:val="24"/>
          <w:szCs w:val="24"/>
        </w:rPr>
        <w:t>Community</w:t>
      </w:r>
      <w:r w:rsidRPr="00843210">
        <w:rPr>
          <w:rFonts w:ascii="Tahoma" w:hAnsi="Tahoma" w:cs="Tahoma"/>
          <w:sz w:val="24"/>
          <w:szCs w:val="24"/>
        </w:rPr>
        <w:t xml:space="preserve">: Even national marketers must be affiliated, attached to </w:t>
      </w:r>
      <w:r w:rsidR="00F05589" w:rsidRPr="00843210">
        <w:rPr>
          <w:rFonts w:ascii="Tahoma" w:hAnsi="Tahoma" w:cs="Tahoma"/>
          <w:sz w:val="24"/>
          <w:szCs w:val="24"/>
        </w:rPr>
        <w:t>neighbors</w:t>
      </w:r>
      <w:r w:rsidRPr="00843210">
        <w:rPr>
          <w:rFonts w:ascii="Tahoma" w:hAnsi="Tahoma" w:cs="Tahoma"/>
          <w:sz w:val="24"/>
          <w:szCs w:val="24"/>
        </w:rPr>
        <w:t xml:space="preserve"> wherever they operate stores.</w:t>
      </w:r>
    </w:p>
    <w:p w:rsidR="00DD4B41" w:rsidRPr="00843210" w:rsidRDefault="00DD4B41" w:rsidP="00DD4B41">
      <w:pPr>
        <w:numPr>
          <w:ilvl w:val="0"/>
          <w:numId w:val="2"/>
        </w:numPr>
        <w:suppressAutoHyphens/>
        <w:autoSpaceDE w:val="0"/>
        <w:spacing w:after="0" w:line="240" w:lineRule="auto"/>
        <w:jc w:val="both"/>
        <w:rPr>
          <w:rFonts w:ascii="Tahoma" w:hAnsi="Tahoma" w:cs="Tahoma"/>
          <w:sz w:val="24"/>
          <w:szCs w:val="24"/>
        </w:rPr>
      </w:pPr>
      <w:r w:rsidRPr="00843210">
        <w:rPr>
          <w:rFonts w:ascii="Tahoma" w:hAnsi="Tahoma" w:cs="Tahoma"/>
          <w:b/>
          <w:sz w:val="24"/>
          <w:szCs w:val="24"/>
        </w:rPr>
        <w:t>Challenge</w:t>
      </w:r>
      <w:r w:rsidRPr="00843210">
        <w:rPr>
          <w:rFonts w:ascii="Tahoma" w:hAnsi="Tahoma" w:cs="Tahoma"/>
          <w:sz w:val="24"/>
          <w:szCs w:val="24"/>
        </w:rPr>
        <w:t>: The task of dealing with the ongoing reality of demographic change.</w:t>
      </w:r>
    </w:p>
    <w:p w:rsidR="00DD4B41" w:rsidRPr="00843210" w:rsidRDefault="00DD4B41" w:rsidP="00DD4B41">
      <w:pPr>
        <w:autoSpaceDE w:val="0"/>
        <w:rPr>
          <w:rFonts w:ascii="Tahoma" w:hAnsi="Tahoma" w:cs="Tahoma"/>
          <w:b/>
          <w:bCs/>
          <w:sz w:val="24"/>
          <w:szCs w:val="24"/>
        </w:rPr>
      </w:pPr>
      <w:r w:rsidRPr="00843210">
        <w:rPr>
          <w:rFonts w:ascii="Tahoma" w:hAnsi="Tahoma" w:cs="Tahoma"/>
          <w:b/>
          <w:bCs/>
          <w:sz w:val="24"/>
          <w:szCs w:val="24"/>
        </w:rPr>
        <w:t>2. End of the Mass Market</w:t>
      </w:r>
    </w:p>
    <w:p w:rsidR="00DD4B41" w:rsidRPr="00843210" w:rsidRDefault="00DD4B41" w:rsidP="008B00CF">
      <w:pPr>
        <w:autoSpaceDE w:val="0"/>
        <w:jc w:val="both"/>
        <w:rPr>
          <w:rFonts w:ascii="Tahoma" w:hAnsi="Tahoma" w:cs="Tahoma"/>
          <w:sz w:val="24"/>
          <w:szCs w:val="24"/>
        </w:rPr>
      </w:pPr>
      <w:r w:rsidRPr="00843210">
        <w:rPr>
          <w:rFonts w:ascii="Tahoma" w:hAnsi="Tahoma" w:cs="Tahoma"/>
          <w:sz w:val="24"/>
          <w:szCs w:val="24"/>
        </w:rPr>
        <w:t xml:space="preserve">Today, with the advent of communication technologies like e-mail, Web site, mail, telephone, or fax; </w:t>
      </w:r>
      <w:r w:rsidR="008B00CF" w:rsidRPr="00843210">
        <w:rPr>
          <w:rFonts w:ascii="Tahoma" w:hAnsi="Tahoma" w:cs="Tahoma"/>
          <w:sz w:val="24"/>
          <w:szCs w:val="24"/>
        </w:rPr>
        <w:t>interactive television, marketers</w:t>
      </w:r>
      <w:r w:rsidRPr="00843210">
        <w:rPr>
          <w:rFonts w:ascii="Tahoma" w:hAnsi="Tahoma" w:cs="Tahoma"/>
          <w:sz w:val="24"/>
          <w:szCs w:val="24"/>
        </w:rPr>
        <w:t xml:space="preserve"> are able to appeal directly to their target markets and personalize the products or services based on the feedback they receive from the customers.</w:t>
      </w:r>
    </w:p>
    <w:p w:rsidR="00DD4B41" w:rsidRPr="00843210" w:rsidRDefault="00DD4B41" w:rsidP="00DD4B41">
      <w:pPr>
        <w:autoSpaceDE w:val="0"/>
        <w:jc w:val="both"/>
        <w:rPr>
          <w:rFonts w:ascii="Tahoma" w:hAnsi="Tahoma" w:cs="Tahoma"/>
          <w:sz w:val="24"/>
          <w:szCs w:val="24"/>
        </w:rPr>
      </w:pPr>
      <w:r w:rsidRPr="00843210">
        <w:rPr>
          <w:rFonts w:ascii="Tahoma" w:hAnsi="Tahoma" w:cs="Tahoma"/>
          <w:sz w:val="24"/>
          <w:szCs w:val="24"/>
        </w:rPr>
        <w:t>Most households today either have direct Internet access, or with TV sets that also provide real-time interactivity through the Internet. We are closing rapidly on the time where individuals will interact with their television and/or computer simply by speaking to it. Via various Web sites, computers work for us to enable us to remember transactions and preferences and find just the right entertainment, information, products, and services. These new developments build a case for the growth of one-to-one marketing.</w:t>
      </w:r>
    </w:p>
    <w:p w:rsidR="00DD4B41" w:rsidRPr="00843210" w:rsidRDefault="005C4ABB" w:rsidP="00A07A17">
      <w:pPr>
        <w:jc w:val="both"/>
        <w:rPr>
          <w:rFonts w:ascii="Tahoma" w:hAnsi="Tahoma" w:cs="Tahoma"/>
          <w:b/>
          <w:bCs/>
          <w:sz w:val="24"/>
          <w:szCs w:val="24"/>
        </w:rPr>
      </w:pPr>
      <w:r w:rsidRPr="00843210">
        <w:rPr>
          <w:rFonts w:ascii="Tahoma" w:hAnsi="Tahoma" w:cs="Tahoma"/>
          <w:b/>
          <w:bCs/>
          <w:sz w:val="24"/>
          <w:szCs w:val="24"/>
        </w:rPr>
        <w:lastRenderedPageBreak/>
        <w:t xml:space="preserve">3- </w:t>
      </w:r>
      <w:r w:rsidR="00B863EE" w:rsidRPr="00843210">
        <w:rPr>
          <w:rFonts w:ascii="Tahoma" w:hAnsi="Tahoma" w:cs="Tahoma"/>
          <w:b/>
          <w:bCs/>
          <w:sz w:val="24"/>
          <w:szCs w:val="24"/>
        </w:rPr>
        <w:t xml:space="preserve">Marketing </w:t>
      </w:r>
      <w:r w:rsidRPr="00843210">
        <w:rPr>
          <w:rFonts w:ascii="Tahoma" w:hAnsi="Tahoma" w:cs="Tahoma"/>
          <w:b/>
          <w:bCs/>
          <w:sz w:val="24"/>
          <w:szCs w:val="24"/>
        </w:rPr>
        <w:t>Management philosophies</w:t>
      </w:r>
    </w:p>
    <w:p w:rsidR="00A07A17" w:rsidRPr="00843210" w:rsidRDefault="00A07A17" w:rsidP="00B863EE">
      <w:pPr>
        <w:pStyle w:val="ListParagraph"/>
        <w:numPr>
          <w:ilvl w:val="0"/>
          <w:numId w:val="10"/>
        </w:numPr>
        <w:jc w:val="both"/>
        <w:rPr>
          <w:rFonts w:ascii="Tahoma" w:hAnsi="Tahoma" w:cs="Tahoma"/>
          <w:sz w:val="24"/>
          <w:szCs w:val="24"/>
        </w:rPr>
      </w:pPr>
      <w:r w:rsidRPr="00843210">
        <w:rPr>
          <w:rFonts w:ascii="Tahoma" w:hAnsi="Tahoma" w:cs="Tahoma"/>
          <w:b/>
          <w:bCs/>
          <w:sz w:val="24"/>
          <w:szCs w:val="24"/>
        </w:rPr>
        <w:t>The Production Orientation Era:</w:t>
      </w:r>
      <w:r w:rsidRPr="00843210">
        <w:rPr>
          <w:rFonts w:ascii="Tahoma" w:hAnsi="Tahoma" w:cs="Tahoma"/>
          <w:sz w:val="24"/>
          <w:szCs w:val="24"/>
        </w:rPr>
        <w:t> Enter the industrial age. Since goods were scarce, businesses focused mainly in manufacturing.</w:t>
      </w:r>
      <w:r w:rsidR="00B863EE" w:rsidRPr="00843210">
        <w:rPr>
          <w:rFonts w:ascii="Tahoma" w:hAnsi="Tahoma" w:cs="Tahoma"/>
          <w:sz w:val="24"/>
          <w:szCs w:val="24"/>
        </w:rPr>
        <w:t xml:space="preserve"> This </w:t>
      </w:r>
      <w:r w:rsidR="00B863EE" w:rsidRPr="00843210">
        <w:rPr>
          <w:rFonts w:ascii="Tahoma" w:hAnsi="Tahoma" w:cs="Tahoma"/>
          <w:i/>
          <w:iCs/>
          <w:sz w:val="24"/>
          <w:szCs w:val="24"/>
        </w:rPr>
        <w:t xml:space="preserve">concept </w:t>
      </w:r>
      <w:r w:rsidR="00B863EE" w:rsidRPr="00843210">
        <w:rPr>
          <w:rFonts w:ascii="Tahoma" w:hAnsi="Tahoma" w:cs="Tahoma"/>
          <w:sz w:val="24"/>
          <w:szCs w:val="24"/>
        </w:rPr>
        <w:t xml:space="preserve">held that consumers will favor products that are available and highly affordable. That management should, therefore, focus on improving production and distribution efficiency. </w:t>
      </w:r>
      <w:r w:rsidRPr="00843210">
        <w:rPr>
          <w:rFonts w:ascii="Tahoma" w:hAnsi="Tahoma" w:cs="Tahoma"/>
          <w:sz w:val="24"/>
          <w:szCs w:val="24"/>
        </w:rPr>
        <w:t>This orientation rose to popularity due to shortages in the market, hence creating the foundation of Jean-Baptiste Say's famous remark: "Supply creates its own demand."</w:t>
      </w:r>
    </w:p>
    <w:p w:rsidR="00B863EE" w:rsidRPr="00843210" w:rsidRDefault="00B863EE" w:rsidP="00B863EE">
      <w:pPr>
        <w:autoSpaceDE w:val="0"/>
        <w:rPr>
          <w:rFonts w:ascii="Tahoma" w:hAnsi="Tahoma" w:cs="Tahoma"/>
          <w:sz w:val="24"/>
          <w:szCs w:val="24"/>
        </w:rPr>
      </w:pPr>
      <w:r w:rsidRPr="00843210">
        <w:rPr>
          <w:rFonts w:ascii="Tahoma" w:hAnsi="Tahoma" w:cs="Tahoma"/>
          <w:b/>
          <w:bCs/>
          <w:sz w:val="24"/>
          <w:szCs w:val="24"/>
        </w:rPr>
        <w:t>However,</w:t>
      </w:r>
      <w:r w:rsidRPr="00843210">
        <w:rPr>
          <w:rFonts w:ascii="Tahoma" w:hAnsi="Tahoma" w:cs="Tahoma"/>
          <w:sz w:val="24"/>
          <w:szCs w:val="24"/>
        </w:rPr>
        <w:t xml:space="preserve"> this orientation is useful when:</w:t>
      </w:r>
    </w:p>
    <w:p w:rsidR="00B863EE" w:rsidRPr="00843210" w:rsidRDefault="00B863EE" w:rsidP="00B863EE">
      <w:pPr>
        <w:numPr>
          <w:ilvl w:val="0"/>
          <w:numId w:val="3"/>
        </w:numPr>
        <w:suppressAutoHyphens/>
        <w:autoSpaceDE w:val="0"/>
        <w:spacing w:after="0" w:line="240" w:lineRule="auto"/>
        <w:rPr>
          <w:rFonts w:ascii="Tahoma" w:hAnsi="Tahoma" w:cs="Tahoma"/>
          <w:sz w:val="24"/>
          <w:szCs w:val="24"/>
        </w:rPr>
      </w:pPr>
      <w:r w:rsidRPr="00843210">
        <w:rPr>
          <w:rFonts w:ascii="Tahoma" w:hAnsi="Tahoma" w:cs="Tahoma"/>
          <w:sz w:val="24"/>
          <w:szCs w:val="24"/>
        </w:rPr>
        <w:t>Demand for a product exceeds the supply.</w:t>
      </w:r>
    </w:p>
    <w:p w:rsidR="00B863EE" w:rsidRPr="00843210" w:rsidRDefault="00B863EE" w:rsidP="00EE1769">
      <w:pPr>
        <w:numPr>
          <w:ilvl w:val="0"/>
          <w:numId w:val="3"/>
        </w:numPr>
        <w:suppressAutoHyphens/>
        <w:autoSpaceDE w:val="0"/>
        <w:spacing w:after="0" w:line="240" w:lineRule="auto"/>
        <w:rPr>
          <w:rFonts w:ascii="Tahoma" w:hAnsi="Tahoma" w:cs="Tahoma"/>
          <w:sz w:val="24"/>
          <w:szCs w:val="24"/>
        </w:rPr>
      </w:pPr>
      <w:r w:rsidRPr="00843210">
        <w:rPr>
          <w:rFonts w:ascii="Tahoma" w:hAnsi="Tahoma" w:cs="Tahoma"/>
          <w:sz w:val="24"/>
          <w:szCs w:val="24"/>
        </w:rPr>
        <w:t>The product’s cost is too high and improved productivity is needed to bring it down</w:t>
      </w:r>
      <w:r w:rsidR="00BA56E9" w:rsidRPr="00843210">
        <w:rPr>
          <w:rFonts w:ascii="Tahoma" w:hAnsi="Tahoma" w:cs="Tahoma"/>
          <w:sz w:val="24"/>
          <w:szCs w:val="24"/>
        </w:rPr>
        <w:t xml:space="preserve"> prices</w:t>
      </w:r>
      <w:r w:rsidRPr="00843210">
        <w:rPr>
          <w:rFonts w:ascii="Tahoma" w:hAnsi="Tahoma" w:cs="Tahoma"/>
          <w:sz w:val="24"/>
          <w:szCs w:val="24"/>
        </w:rPr>
        <w:t>.</w:t>
      </w:r>
    </w:p>
    <w:p w:rsidR="00B863EE" w:rsidRPr="00843210" w:rsidRDefault="00B863EE" w:rsidP="00B863EE">
      <w:pPr>
        <w:pStyle w:val="ListParagraph"/>
        <w:jc w:val="both"/>
        <w:rPr>
          <w:rFonts w:ascii="Tahoma" w:hAnsi="Tahoma" w:cs="Tahoma"/>
          <w:sz w:val="24"/>
          <w:szCs w:val="24"/>
        </w:rPr>
      </w:pPr>
    </w:p>
    <w:p w:rsidR="00A07A17" w:rsidRPr="00843210" w:rsidRDefault="00A07A17" w:rsidP="005C4ABB">
      <w:pPr>
        <w:pStyle w:val="ListParagraph"/>
        <w:numPr>
          <w:ilvl w:val="0"/>
          <w:numId w:val="10"/>
        </w:numPr>
        <w:jc w:val="both"/>
        <w:rPr>
          <w:rFonts w:ascii="Tahoma" w:hAnsi="Tahoma" w:cs="Tahoma"/>
          <w:b/>
          <w:sz w:val="24"/>
          <w:szCs w:val="24"/>
        </w:rPr>
      </w:pPr>
      <w:r w:rsidRPr="00843210">
        <w:rPr>
          <w:rFonts w:ascii="Tahoma" w:hAnsi="Tahoma" w:cs="Tahoma"/>
          <w:b/>
          <w:sz w:val="24"/>
          <w:szCs w:val="24"/>
        </w:rPr>
        <w:t>Product orientation era:</w:t>
      </w:r>
    </w:p>
    <w:p w:rsidR="00D72884" w:rsidRPr="00843210" w:rsidRDefault="00A07A17" w:rsidP="00D72884">
      <w:pPr>
        <w:jc w:val="both"/>
        <w:rPr>
          <w:rFonts w:ascii="Tahoma" w:hAnsi="Tahoma" w:cs="Tahoma"/>
          <w:sz w:val="24"/>
          <w:szCs w:val="24"/>
        </w:rPr>
      </w:pPr>
      <w:r w:rsidRPr="00843210">
        <w:rPr>
          <w:rFonts w:ascii="Tahoma" w:hAnsi="Tahoma" w:cs="Tahoma"/>
          <w:sz w:val="24"/>
          <w:szCs w:val="24"/>
        </w:rPr>
        <w:t>The production orientation assumes that consumers will prefer product based on its quality, performance and innovative features. This means that the company</w:t>
      </w:r>
      <w:r w:rsidR="00AA41FE" w:rsidRPr="00843210">
        <w:rPr>
          <w:rFonts w:ascii="Tahoma" w:hAnsi="Tahoma" w:cs="Tahoma"/>
          <w:sz w:val="24"/>
          <w:szCs w:val="24"/>
        </w:rPr>
        <w:t xml:space="preserve"> should concentrate on </w:t>
      </w:r>
      <w:r w:rsidR="00D72884" w:rsidRPr="00843210">
        <w:rPr>
          <w:rFonts w:ascii="Tahoma" w:hAnsi="Tahoma" w:cs="Tahoma"/>
          <w:sz w:val="24"/>
          <w:szCs w:val="24"/>
        </w:rPr>
        <w:t xml:space="preserve">making continuous </w:t>
      </w:r>
      <w:r w:rsidR="00AA41FE" w:rsidRPr="00843210">
        <w:rPr>
          <w:rFonts w:ascii="Tahoma" w:hAnsi="Tahoma" w:cs="Tahoma"/>
          <w:sz w:val="24"/>
          <w:szCs w:val="24"/>
        </w:rPr>
        <w:t xml:space="preserve">product </w:t>
      </w:r>
      <w:r w:rsidR="00B24FC0" w:rsidRPr="00843210">
        <w:rPr>
          <w:rFonts w:ascii="Tahoma" w:hAnsi="Tahoma" w:cs="Tahoma"/>
          <w:sz w:val="24"/>
          <w:szCs w:val="24"/>
        </w:rPr>
        <w:t>new features</w:t>
      </w:r>
      <w:r w:rsidR="00D72884" w:rsidRPr="00843210">
        <w:rPr>
          <w:rFonts w:ascii="Tahoma" w:hAnsi="Tahoma" w:cs="Tahoma"/>
          <w:sz w:val="24"/>
          <w:szCs w:val="24"/>
        </w:rPr>
        <w:t xml:space="preserve"> improvements,</w:t>
      </w:r>
      <w:r w:rsidR="00B24FC0" w:rsidRPr="00843210">
        <w:rPr>
          <w:rFonts w:ascii="Tahoma" w:hAnsi="Tahoma" w:cs="Tahoma"/>
          <w:sz w:val="24"/>
          <w:szCs w:val="24"/>
        </w:rPr>
        <w:t xml:space="preserve"> like </w:t>
      </w:r>
      <w:r w:rsidR="00AA41FE" w:rsidRPr="00843210">
        <w:rPr>
          <w:rFonts w:ascii="Tahoma" w:hAnsi="Tahoma" w:cs="Tahoma"/>
          <w:sz w:val="24"/>
          <w:szCs w:val="24"/>
        </w:rPr>
        <w:t xml:space="preserve">designing, labeling, </w:t>
      </w:r>
      <w:r w:rsidR="00B24FC0" w:rsidRPr="00843210">
        <w:rPr>
          <w:rFonts w:ascii="Tahoma" w:hAnsi="Tahoma" w:cs="Tahoma"/>
          <w:sz w:val="24"/>
          <w:szCs w:val="24"/>
        </w:rPr>
        <w:t>packaging, size, color</w:t>
      </w:r>
      <w:r w:rsidR="00AA41FE" w:rsidRPr="00843210">
        <w:rPr>
          <w:rFonts w:ascii="Tahoma" w:hAnsi="Tahoma" w:cs="Tahoma"/>
          <w:sz w:val="24"/>
          <w:szCs w:val="24"/>
        </w:rPr>
        <w:t xml:space="preserve"> and branding.</w:t>
      </w:r>
      <w:r w:rsidR="00B24FC0" w:rsidRPr="00843210">
        <w:rPr>
          <w:rFonts w:ascii="Tahoma" w:hAnsi="Tahoma" w:cs="Tahoma"/>
          <w:sz w:val="24"/>
          <w:szCs w:val="24"/>
        </w:rPr>
        <w:t xml:space="preserve"> The product concept holds that consumers favor quality products that are reasonably priced, and therefore little promotional effort is required</w:t>
      </w:r>
    </w:p>
    <w:p w:rsidR="00A07A17" w:rsidRPr="00843210" w:rsidRDefault="00D72884" w:rsidP="00A07A17">
      <w:pPr>
        <w:jc w:val="both"/>
        <w:rPr>
          <w:rFonts w:ascii="Tahoma" w:hAnsi="Tahoma" w:cs="Tahoma"/>
          <w:sz w:val="24"/>
          <w:szCs w:val="24"/>
        </w:rPr>
      </w:pPr>
      <w:r w:rsidRPr="00843210">
        <w:rPr>
          <w:rFonts w:ascii="Tahoma" w:hAnsi="Tahoma" w:cs="Tahoma"/>
          <w:sz w:val="24"/>
          <w:szCs w:val="24"/>
        </w:rPr>
        <w:t xml:space="preserve">However, this </w:t>
      </w:r>
      <w:r w:rsidR="00520EBF" w:rsidRPr="00843210">
        <w:rPr>
          <w:rFonts w:ascii="Tahoma" w:hAnsi="Tahoma" w:cs="Tahoma"/>
          <w:sz w:val="24"/>
          <w:szCs w:val="24"/>
        </w:rPr>
        <w:t>concept can also lead to “marketing myopia,” i.e. focusing too much on your product and failing to see the challenges being presented by other products.</w:t>
      </w:r>
    </w:p>
    <w:p w:rsidR="00EC0E0C" w:rsidRPr="00843210" w:rsidRDefault="00A07A17" w:rsidP="005C4ABB">
      <w:pPr>
        <w:pStyle w:val="ListParagraph"/>
        <w:numPr>
          <w:ilvl w:val="0"/>
          <w:numId w:val="11"/>
        </w:numPr>
        <w:jc w:val="both"/>
        <w:rPr>
          <w:rFonts w:ascii="Tahoma" w:hAnsi="Tahoma" w:cs="Tahoma"/>
          <w:sz w:val="24"/>
          <w:szCs w:val="24"/>
        </w:rPr>
      </w:pPr>
      <w:r w:rsidRPr="00843210">
        <w:rPr>
          <w:rFonts w:ascii="Tahoma" w:hAnsi="Tahoma" w:cs="Tahoma"/>
          <w:b/>
          <w:bCs/>
          <w:sz w:val="24"/>
          <w:szCs w:val="24"/>
        </w:rPr>
        <w:t>The Sales Orientation Era:</w:t>
      </w:r>
    </w:p>
    <w:p w:rsidR="00A07A17" w:rsidRPr="00843210" w:rsidRDefault="00A07A17" w:rsidP="00843210">
      <w:pPr>
        <w:jc w:val="both"/>
        <w:rPr>
          <w:rFonts w:ascii="Tahoma" w:hAnsi="Tahoma" w:cs="Tahoma"/>
          <w:sz w:val="24"/>
          <w:szCs w:val="24"/>
        </w:rPr>
      </w:pPr>
      <w:r w:rsidRPr="00843210">
        <w:rPr>
          <w:rFonts w:ascii="Tahoma" w:hAnsi="Tahoma" w:cs="Tahoma"/>
          <w:sz w:val="24"/>
          <w:szCs w:val="24"/>
        </w:rPr>
        <w:t xml:space="preserve"> After the Industrial Revolution, competition grew and focus turned to selling. Marketing, branding a</w:t>
      </w:r>
      <w:bookmarkStart w:id="0" w:name="_GoBack"/>
      <w:bookmarkEnd w:id="0"/>
      <w:r w:rsidRPr="00843210">
        <w:rPr>
          <w:rFonts w:ascii="Tahoma" w:hAnsi="Tahoma" w:cs="Tahoma"/>
          <w:sz w:val="24"/>
          <w:szCs w:val="24"/>
        </w:rPr>
        <w:t>nd sales became an important pillar as outputs surpassed demand, and companies competed for customers.</w:t>
      </w:r>
    </w:p>
    <w:p w:rsidR="00FD5E9A" w:rsidRPr="00843210" w:rsidRDefault="00A07A17" w:rsidP="00EC0E0C">
      <w:pPr>
        <w:numPr>
          <w:ilvl w:val="0"/>
          <w:numId w:val="4"/>
        </w:numPr>
        <w:tabs>
          <w:tab w:val="left" w:pos="1800"/>
        </w:tabs>
        <w:suppressAutoHyphens/>
        <w:autoSpaceDE w:val="0"/>
        <w:spacing w:after="0" w:line="240" w:lineRule="auto"/>
        <w:ind w:left="900" w:hanging="540"/>
        <w:rPr>
          <w:rFonts w:ascii="Tahoma" w:hAnsi="Tahoma" w:cs="Tahoma"/>
          <w:sz w:val="24"/>
          <w:szCs w:val="24"/>
        </w:rPr>
      </w:pPr>
      <w:r w:rsidRPr="00843210">
        <w:rPr>
          <w:rFonts w:ascii="Tahoma" w:hAnsi="Tahoma" w:cs="Tahoma"/>
          <w:sz w:val="24"/>
          <w:szCs w:val="24"/>
        </w:rPr>
        <w:t xml:space="preserve">According to </w:t>
      </w:r>
      <w:proofErr w:type="spellStart"/>
      <w:r w:rsidRPr="00843210">
        <w:rPr>
          <w:rFonts w:ascii="Tahoma" w:hAnsi="Tahoma" w:cs="Tahoma"/>
          <w:sz w:val="24"/>
          <w:szCs w:val="24"/>
        </w:rPr>
        <w:t>Kotler</w:t>
      </w:r>
      <w:proofErr w:type="spellEnd"/>
      <w:r w:rsidRPr="00843210">
        <w:rPr>
          <w:rFonts w:ascii="Tahoma" w:hAnsi="Tahoma" w:cs="Tahoma"/>
          <w:sz w:val="24"/>
          <w:szCs w:val="24"/>
        </w:rPr>
        <w:t xml:space="preserve"> and Armstrong, the orientation of the selling concept was that the company can sell any product it produces with the use of marketing techniques, such as advertising and personal selling.</w:t>
      </w:r>
      <w:r w:rsidR="00EC0E0C" w:rsidRPr="00843210">
        <w:rPr>
          <w:rFonts w:ascii="Tahoma" w:hAnsi="Tahoma" w:cs="Tahoma"/>
          <w:sz w:val="24"/>
          <w:szCs w:val="24"/>
        </w:rPr>
        <w:t xml:space="preserve"> </w:t>
      </w:r>
    </w:p>
    <w:p w:rsidR="00EC0E0C" w:rsidRPr="00843210" w:rsidRDefault="00EC0E0C" w:rsidP="00EC0E0C">
      <w:pPr>
        <w:numPr>
          <w:ilvl w:val="0"/>
          <w:numId w:val="4"/>
        </w:numPr>
        <w:tabs>
          <w:tab w:val="left" w:pos="1800"/>
        </w:tabs>
        <w:suppressAutoHyphens/>
        <w:autoSpaceDE w:val="0"/>
        <w:spacing w:after="0" w:line="240" w:lineRule="auto"/>
        <w:ind w:left="900" w:hanging="540"/>
        <w:rPr>
          <w:rFonts w:ascii="Tahoma" w:hAnsi="Tahoma" w:cs="Tahoma"/>
          <w:sz w:val="24"/>
          <w:szCs w:val="24"/>
        </w:rPr>
      </w:pPr>
      <w:r w:rsidRPr="00843210">
        <w:rPr>
          <w:rFonts w:ascii="Tahoma" w:hAnsi="Tahoma" w:cs="Tahoma"/>
          <w:sz w:val="24"/>
          <w:szCs w:val="24"/>
        </w:rPr>
        <w:t>This concept is usually practiced with unsought goods (those that buyers do not normally think of buying e.g. insur</w:t>
      </w:r>
      <w:r w:rsidR="00FD5E9A" w:rsidRPr="00843210">
        <w:rPr>
          <w:rFonts w:ascii="Tahoma" w:hAnsi="Tahoma" w:cs="Tahoma"/>
          <w:sz w:val="24"/>
          <w:szCs w:val="24"/>
        </w:rPr>
        <w:t>ance policies, encyclopedia</w:t>
      </w:r>
      <w:r w:rsidRPr="00843210">
        <w:rPr>
          <w:rFonts w:ascii="Tahoma" w:hAnsi="Tahoma" w:cs="Tahoma"/>
          <w:sz w:val="24"/>
          <w:szCs w:val="24"/>
        </w:rPr>
        <w:t>).</w:t>
      </w:r>
    </w:p>
    <w:p w:rsidR="00A07A17" w:rsidRPr="00843210" w:rsidRDefault="00EC0E0C" w:rsidP="00FD5E9A">
      <w:pPr>
        <w:numPr>
          <w:ilvl w:val="0"/>
          <w:numId w:val="4"/>
        </w:numPr>
        <w:tabs>
          <w:tab w:val="left" w:pos="1800"/>
        </w:tabs>
        <w:suppressAutoHyphens/>
        <w:autoSpaceDE w:val="0"/>
        <w:spacing w:after="0" w:line="240" w:lineRule="auto"/>
        <w:rPr>
          <w:rFonts w:ascii="Tahoma" w:hAnsi="Tahoma" w:cs="Tahoma"/>
          <w:sz w:val="24"/>
          <w:szCs w:val="24"/>
        </w:rPr>
      </w:pPr>
      <w:r w:rsidRPr="00843210">
        <w:rPr>
          <w:rFonts w:ascii="Tahoma" w:hAnsi="Tahoma" w:cs="Tahoma"/>
          <w:sz w:val="24"/>
          <w:szCs w:val="24"/>
        </w:rPr>
        <w:t>, the organization must be good at tracking down the interested buyer and selling to them the product benefits,</w:t>
      </w:r>
      <w:r w:rsidR="00FD5E9A" w:rsidRPr="00843210">
        <w:rPr>
          <w:rFonts w:ascii="Tahoma" w:hAnsi="Tahoma" w:cs="Tahoma"/>
          <w:sz w:val="24"/>
          <w:szCs w:val="24"/>
        </w:rPr>
        <w:t xml:space="preserve"> high risks with this approach but low satisfaction by customers, Industries that use this concept usually have overcapacity. Their aim is to sell what they make rather than make what will sell in the market.</w:t>
      </w:r>
    </w:p>
    <w:p w:rsidR="00A07A17" w:rsidRPr="00843210" w:rsidRDefault="00A07A17" w:rsidP="00A07A17">
      <w:pPr>
        <w:jc w:val="both"/>
        <w:rPr>
          <w:rFonts w:ascii="Tahoma" w:hAnsi="Tahoma" w:cs="Tahoma"/>
          <w:sz w:val="24"/>
          <w:szCs w:val="24"/>
        </w:rPr>
      </w:pPr>
      <w:r w:rsidRPr="00843210">
        <w:rPr>
          <w:rFonts w:ascii="Tahoma" w:hAnsi="Tahoma" w:cs="Tahoma"/>
          <w:sz w:val="24"/>
          <w:szCs w:val="24"/>
        </w:rPr>
        <w:t xml:space="preserve">The emergence of the selling philosophy was necessary because of increase in production of variety of goods after the Industrial Revolution, as companies became </w:t>
      </w:r>
      <w:r w:rsidRPr="00843210">
        <w:rPr>
          <w:rFonts w:ascii="Tahoma" w:hAnsi="Tahoma" w:cs="Tahoma"/>
          <w:sz w:val="24"/>
          <w:szCs w:val="24"/>
        </w:rPr>
        <w:lastRenderedPageBreak/>
        <w:t>more efficient in production. The increase in amount of product and types of products led to competition which eventually led to the end of product shortages and the emergence of surpluses.</w:t>
      </w:r>
      <w:r w:rsidR="00EC0E0C" w:rsidRPr="00843210">
        <w:rPr>
          <w:rFonts w:ascii="Tahoma" w:hAnsi="Tahoma" w:cs="Tahoma"/>
          <w:sz w:val="24"/>
          <w:szCs w:val="24"/>
        </w:rPr>
        <w:tab/>
      </w:r>
    </w:p>
    <w:p w:rsidR="00A07A17" w:rsidRPr="00843210" w:rsidRDefault="00A07A17" w:rsidP="005C4ABB">
      <w:pPr>
        <w:pStyle w:val="ListParagraph"/>
        <w:numPr>
          <w:ilvl w:val="0"/>
          <w:numId w:val="11"/>
        </w:numPr>
        <w:jc w:val="both"/>
        <w:rPr>
          <w:rFonts w:ascii="Tahoma" w:hAnsi="Tahoma" w:cs="Tahoma"/>
          <w:sz w:val="24"/>
          <w:szCs w:val="24"/>
        </w:rPr>
      </w:pPr>
      <w:r w:rsidRPr="00843210">
        <w:rPr>
          <w:rFonts w:ascii="Tahoma" w:hAnsi="Tahoma" w:cs="Tahoma"/>
          <w:b/>
          <w:bCs/>
          <w:sz w:val="24"/>
          <w:szCs w:val="24"/>
        </w:rPr>
        <w:t>The Marketing Orientation Era:</w:t>
      </w:r>
    </w:p>
    <w:p w:rsidR="00A07A17" w:rsidRPr="00843210" w:rsidRDefault="00A07A17" w:rsidP="0008538D">
      <w:pPr>
        <w:autoSpaceDE w:val="0"/>
        <w:rPr>
          <w:rFonts w:ascii="Tahoma" w:hAnsi="Tahoma" w:cs="Tahoma"/>
          <w:sz w:val="24"/>
          <w:szCs w:val="24"/>
        </w:rPr>
      </w:pPr>
      <w:r w:rsidRPr="00843210">
        <w:rPr>
          <w:rFonts w:ascii="Tahoma" w:hAnsi="Tahoma" w:cs="Tahoma"/>
          <w:sz w:val="24"/>
          <w:szCs w:val="24"/>
        </w:rPr>
        <w:t xml:space="preserve">The marketing philosophy started to dominate business orientation during the 1950s and continues until the twenty first century. This concept </w:t>
      </w:r>
      <w:r w:rsidR="0008538D" w:rsidRPr="00843210">
        <w:rPr>
          <w:rFonts w:ascii="Tahoma" w:hAnsi="Tahoma" w:cs="Tahoma"/>
          <w:sz w:val="24"/>
          <w:szCs w:val="24"/>
        </w:rPr>
        <w:t xml:space="preserve">holds that achieving organizational goals depends on determining the needs and wants of target markets and delivering the desired satisfactions more effectively and efficiently than competitors do. </w:t>
      </w:r>
      <w:r w:rsidRPr="00843210">
        <w:rPr>
          <w:rFonts w:ascii="Tahoma" w:hAnsi="Tahoma" w:cs="Tahoma"/>
          <w:sz w:val="24"/>
          <w:szCs w:val="24"/>
        </w:rPr>
        <w:t xml:space="preserve"> </w:t>
      </w:r>
    </w:p>
    <w:p w:rsidR="00A07A17" w:rsidRPr="00843210" w:rsidRDefault="00A07A17" w:rsidP="00A07A17">
      <w:pPr>
        <w:jc w:val="both"/>
        <w:rPr>
          <w:rFonts w:ascii="Tahoma" w:hAnsi="Tahoma" w:cs="Tahoma"/>
          <w:sz w:val="24"/>
          <w:szCs w:val="24"/>
        </w:rPr>
      </w:pPr>
      <w:r w:rsidRPr="00843210">
        <w:rPr>
          <w:rFonts w:ascii="Tahoma" w:hAnsi="Tahoma" w:cs="Tahoma"/>
          <w:sz w:val="24"/>
          <w:szCs w:val="24"/>
        </w:rPr>
        <w:t>The key assumption underlying the marketing philosophy is that “a market should make what it can sell, instead of trying to sell what it has made”  The marketing concept focuses on the needs and wants of the buyer rather than the needs of the seller and the product. Employees within an organization were also motivated to acquire marketing knowledge, which set the grounds to clients obtaining a general brand experience.</w:t>
      </w:r>
    </w:p>
    <w:p w:rsidR="0008538D" w:rsidRPr="00843210" w:rsidRDefault="0008538D" w:rsidP="0008538D">
      <w:pPr>
        <w:autoSpaceDE w:val="0"/>
        <w:rPr>
          <w:rFonts w:ascii="Tahoma" w:hAnsi="Tahoma" w:cs="Tahoma"/>
          <w:sz w:val="24"/>
          <w:szCs w:val="24"/>
        </w:rPr>
      </w:pPr>
      <w:r w:rsidRPr="00843210">
        <w:rPr>
          <w:rFonts w:ascii="Tahoma" w:hAnsi="Tahoma" w:cs="Tahoma"/>
          <w:sz w:val="24"/>
          <w:szCs w:val="24"/>
        </w:rPr>
        <w:t xml:space="preserve"> The primary differences are:</w:t>
      </w:r>
    </w:p>
    <w:p w:rsidR="0008538D" w:rsidRPr="00843210" w:rsidRDefault="0008538D" w:rsidP="0008538D">
      <w:pPr>
        <w:numPr>
          <w:ilvl w:val="0"/>
          <w:numId w:val="5"/>
        </w:numPr>
        <w:tabs>
          <w:tab w:val="left" w:pos="1800"/>
        </w:tabs>
        <w:suppressAutoHyphens/>
        <w:autoSpaceDE w:val="0"/>
        <w:spacing w:after="0" w:line="240" w:lineRule="auto"/>
        <w:ind w:left="900" w:hanging="540"/>
        <w:rPr>
          <w:rFonts w:ascii="Tahoma" w:hAnsi="Tahoma" w:cs="Tahoma"/>
          <w:sz w:val="24"/>
          <w:szCs w:val="24"/>
        </w:rPr>
      </w:pPr>
      <w:r w:rsidRPr="00843210">
        <w:rPr>
          <w:rFonts w:ascii="Tahoma" w:hAnsi="Tahoma" w:cs="Tahoma"/>
          <w:sz w:val="24"/>
          <w:szCs w:val="24"/>
        </w:rPr>
        <w:t>The selling concept takes an “inside-out” perspective (focuses on existing products and uses heavy promotion and selling efforts).</w:t>
      </w:r>
    </w:p>
    <w:p w:rsidR="0008538D" w:rsidRPr="00843210" w:rsidRDefault="0008538D" w:rsidP="0008538D">
      <w:pPr>
        <w:numPr>
          <w:ilvl w:val="0"/>
          <w:numId w:val="5"/>
        </w:numPr>
        <w:tabs>
          <w:tab w:val="left" w:pos="1800"/>
        </w:tabs>
        <w:suppressAutoHyphens/>
        <w:autoSpaceDE w:val="0"/>
        <w:spacing w:after="0" w:line="240" w:lineRule="auto"/>
        <w:ind w:left="900" w:hanging="540"/>
        <w:rPr>
          <w:rFonts w:ascii="Tahoma" w:hAnsi="Tahoma" w:cs="Tahoma"/>
          <w:sz w:val="24"/>
          <w:szCs w:val="24"/>
        </w:rPr>
      </w:pPr>
      <w:r w:rsidRPr="00843210">
        <w:rPr>
          <w:rFonts w:ascii="Tahoma" w:hAnsi="Tahoma" w:cs="Tahoma"/>
          <w:sz w:val="24"/>
          <w:szCs w:val="24"/>
        </w:rPr>
        <w:t xml:space="preserve">The marketing concept takes an “outside-in” perspective (focuses on needs, values, and satisfactions). </w:t>
      </w:r>
    </w:p>
    <w:p w:rsidR="00AD0091" w:rsidRPr="00843210" w:rsidRDefault="00AD0091" w:rsidP="00AD0091">
      <w:pPr>
        <w:tabs>
          <w:tab w:val="left" w:pos="1800"/>
        </w:tabs>
        <w:suppressAutoHyphens/>
        <w:autoSpaceDE w:val="0"/>
        <w:spacing w:after="0" w:line="240" w:lineRule="auto"/>
        <w:ind w:left="900"/>
        <w:rPr>
          <w:rFonts w:ascii="Tahoma" w:hAnsi="Tahoma" w:cs="Tahoma"/>
          <w:sz w:val="24"/>
          <w:szCs w:val="24"/>
        </w:rPr>
      </w:pPr>
    </w:p>
    <w:p w:rsidR="00AD0091" w:rsidRPr="00843210" w:rsidRDefault="00AD0091" w:rsidP="00AD0091">
      <w:pPr>
        <w:autoSpaceDE w:val="0"/>
        <w:rPr>
          <w:rFonts w:ascii="Tahoma" w:hAnsi="Tahoma" w:cs="Tahoma"/>
          <w:b/>
          <w:bCs/>
          <w:sz w:val="24"/>
          <w:szCs w:val="24"/>
        </w:rPr>
      </w:pPr>
      <w:r w:rsidRPr="00843210">
        <w:rPr>
          <w:rFonts w:ascii="Tahoma" w:hAnsi="Tahoma" w:cs="Tahoma"/>
          <w:b/>
          <w:bCs/>
          <w:sz w:val="24"/>
          <w:szCs w:val="24"/>
        </w:rPr>
        <w:t xml:space="preserve">However, </w:t>
      </w:r>
      <w:r w:rsidRPr="00843210">
        <w:rPr>
          <w:rFonts w:ascii="Tahoma" w:hAnsi="Tahoma" w:cs="Tahoma"/>
          <w:sz w:val="24"/>
          <w:szCs w:val="24"/>
        </w:rPr>
        <w:t>Many companies claim to adopt the marketing concept</w:t>
      </w:r>
      <w:r w:rsidR="008919C5" w:rsidRPr="00843210">
        <w:rPr>
          <w:rFonts w:ascii="Tahoma" w:hAnsi="Tahoma" w:cs="Tahoma"/>
          <w:sz w:val="24"/>
          <w:szCs w:val="24"/>
        </w:rPr>
        <w:t>,</w:t>
      </w:r>
      <w:r w:rsidRPr="00843210">
        <w:rPr>
          <w:rFonts w:ascii="Tahoma" w:hAnsi="Tahoma" w:cs="Tahoma"/>
          <w:sz w:val="24"/>
          <w:szCs w:val="24"/>
        </w:rPr>
        <w:t xml:space="preserve"> but do not unless they commit to market-focused and customer-driven philosophies, e.g.:</w:t>
      </w:r>
    </w:p>
    <w:p w:rsidR="00AD0091" w:rsidRPr="00843210" w:rsidRDefault="00AD0091" w:rsidP="00AD0091">
      <w:pPr>
        <w:numPr>
          <w:ilvl w:val="2"/>
          <w:numId w:val="5"/>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Customer-driven companies research current customers to learn about their desires, gather new product and service ideas, and test proposed product improvements.</w:t>
      </w:r>
    </w:p>
    <w:p w:rsidR="00AD0091" w:rsidRPr="00843210" w:rsidRDefault="00AD0091" w:rsidP="00843210">
      <w:pPr>
        <w:pStyle w:val="ListParagraph"/>
        <w:numPr>
          <w:ilvl w:val="0"/>
          <w:numId w:val="5"/>
        </w:numPr>
        <w:tabs>
          <w:tab w:val="left" w:pos="1800"/>
        </w:tabs>
        <w:suppressAutoHyphens/>
        <w:autoSpaceDE w:val="0"/>
        <w:spacing w:after="0" w:line="240" w:lineRule="auto"/>
        <w:jc w:val="both"/>
        <w:rPr>
          <w:rFonts w:ascii="Tahoma" w:hAnsi="Tahoma" w:cs="Tahoma"/>
          <w:sz w:val="24"/>
          <w:szCs w:val="24"/>
        </w:rPr>
      </w:pPr>
      <w:r w:rsidRPr="00843210">
        <w:rPr>
          <w:rFonts w:ascii="Tahoma" w:hAnsi="Tahoma" w:cs="Tahoma"/>
          <w:sz w:val="24"/>
          <w:szCs w:val="24"/>
        </w:rPr>
        <w:t>Such customer-driven marketing usually works well when there exists a clear need and when customers know what they want.</w:t>
      </w:r>
    </w:p>
    <w:p w:rsidR="0008538D" w:rsidRPr="00843210" w:rsidRDefault="0008538D" w:rsidP="0008538D">
      <w:pPr>
        <w:autoSpaceDE w:val="0"/>
        <w:rPr>
          <w:rFonts w:ascii="Tahoma" w:hAnsi="Tahoma" w:cs="Tahoma"/>
          <w:sz w:val="24"/>
          <w:szCs w:val="24"/>
        </w:rPr>
      </w:pPr>
    </w:p>
    <w:p w:rsidR="001850BC" w:rsidRPr="00843210" w:rsidRDefault="001850BC" w:rsidP="001850BC">
      <w:pPr>
        <w:pageBreakBefore/>
        <w:autoSpaceDE w:val="0"/>
        <w:rPr>
          <w:rFonts w:ascii="Tahoma" w:hAnsi="Tahoma" w:cs="Tahoma"/>
          <w:b/>
          <w:bCs/>
          <w:sz w:val="24"/>
          <w:szCs w:val="24"/>
        </w:rPr>
      </w:pPr>
      <w:r w:rsidRPr="00843210">
        <w:rPr>
          <w:rFonts w:ascii="Tahoma" w:hAnsi="Tahoma" w:cs="Tahoma"/>
          <w:b/>
          <w:bCs/>
          <w:sz w:val="24"/>
          <w:szCs w:val="24"/>
        </w:rPr>
        <w:lastRenderedPageBreak/>
        <w:t>The Societal Marketing Concept</w:t>
      </w:r>
    </w:p>
    <w:p w:rsidR="001850BC" w:rsidRPr="00843210" w:rsidRDefault="001850BC" w:rsidP="001850BC">
      <w:pPr>
        <w:autoSpaceDE w:val="0"/>
        <w:jc w:val="both"/>
        <w:rPr>
          <w:rFonts w:ascii="Tahoma" w:hAnsi="Tahoma" w:cs="Tahoma"/>
          <w:sz w:val="24"/>
          <w:szCs w:val="24"/>
        </w:rPr>
      </w:pPr>
      <w:r w:rsidRPr="00843210">
        <w:rPr>
          <w:rFonts w:ascii="Tahoma" w:hAnsi="Tahoma" w:cs="Tahoma"/>
          <w:sz w:val="24"/>
          <w:szCs w:val="24"/>
        </w:rPr>
        <w:t xml:space="preserve">The </w:t>
      </w:r>
      <w:r w:rsidRPr="00843210">
        <w:rPr>
          <w:rFonts w:ascii="Tahoma" w:hAnsi="Tahoma" w:cs="Tahoma"/>
          <w:i/>
          <w:iCs/>
          <w:sz w:val="24"/>
          <w:szCs w:val="24"/>
        </w:rPr>
        <w:t xml:space="preserve">societal marketing concept </w:t>
      </w:r>
      <w:r w:rsidRPr="00843210">
        <w:rPr>
          <w:rFonts w:ascii="Tahoma" w:hAnsi="Tahoma" w:cs="Tahoma"/>
          <w:sz w:val="24"/>
          <w:szCs w:val="24"/>
        </w:rPr>
        <w:t xml:space="preserve">holds that the organization should determine the needs, wants, and interests of target markets. It should then deliver the desired satisfactions more effectively and efficiently than competitors in a way that maintains or improves the consumer’s and the society’s </w:t>
      </w:r>
      <w:r w:rsidR="00843210" w:rsidRPr="00843210">
        <w:rPr>
          <w:rFonts w:ascii="Tahoma" w:hAnsi="Tahoma" w:cs="Tahoma"/>
          <w:sz w:val="24"/>
          <w:szCs w:val="24"/>
        </w:rPr>
        <w:t>wellbeing</w:t>
      </w:r>
      <w:r w:rsidRPr="00843210">
        <w:rPr>
          <w:rFonts w:ascii="Tahoma" w:hAnsi="Tahoma" w:cs="Tahoma"/>
          <w:sz w:val="24"/>
          <w:szCs w:val="24"/>
        </w:rPr>
        <w:t>.</w:t>
      </w:r>
    </w:p>
    <w:p w:rsidR="001850BC" w:rsidRPr="00843210" w:rsidRDefault="001850BC" w:rsidP="001850BC">
      <w:pPr>
        <w:numPr>
          <w:ilvl w:val="0"/>
          <w:numId w:val="6"/>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The societal marketing concept is the newest of the marketing philosophies.</w:t>
      </w:r>
    </w:p>
    <w:p w:rsidR="001850BC" w:rsidRPr="00843210" w:rsidRDefault="001850BC" w:rsidP="001850BC">
      <w:pPr>
        <w:numPr>
          <w:ilvl w:val="0"/>
          <w:numId w:val="6"/>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It questions whether the pure marketing concept is adequate given the wide variety of societal problems and ills.</w:t>
      </w:r>
    </w:p>
    <w:p w:rsidR="001850BC" w:rsidRPr="00843210" w:rsidRDefault="001850BC" w:rsidP="001850BC">
      <w:pPr>
        <w:numPr>
          <w:ilvl w:val="0"/>
          <w:numId w:val="6"/>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According to the societal marketing concept, the pure marketing concept overlooks possible conflicts between short-run consumer wants and long- run consumer welfare.</w:t>
      </w:r>
    </w:p>
    <w:p w:rsidR="001850BC" w:rsidRPr="00843210" w:rsidRDefault="001850BC" w:rsidP="001850BC">
      <w:pPr>
        <w:numPr>
          <w:ilvl w:val="0"/>
          <w:numId w:val="6"/>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The societal concept calls upon marketers to balance three considerations in setting their marketing policies:</w:t>
      </w:r>
    </w:p>
    <w:p w:rsidR="001850BC" w:rsidRPr="00843210" w:rsidRDefault="001850BC" w:rsidP="001850BC">
      <w:pPr>
        <w:numPr>
          <w:ilvl w:val="2"/>
          <w:numId w:val="6"/>
        </w:numPr>
        <w:suppressAutoHyphens/>
        <w:autoSpaceDE w:val="0"/>
        <w:spacing w:after="0" w:line="240" w:lineRule="auto"/>
        <w:rPr>
          <w:rFonts w:ascii="Tahoma" w:hAnsi="Tahoma" w:cs="Tahoma"/>
          <w:sz w:val="24"/>
          <w:szCs w:val="24"/>
        </w:rPr>
      </w:pPr>
      <w:r w:rsidRPr="00843210">
        <w:rPr>
          <w:rFonts w:ascii="Tahoma" w:hAnsi="Tahoma" w:cs="Tahoma"/>
          <w:sz w:val="24"/>
          <w:szCs w:val="24"/>
        </w:rPr>
        <w:t>Company profits.</w:t>
      </w:r>
    </w:p>
    <w:p w:rsidR="001850BC" w:rsidRPr="00843210" w:rsidRDefault="001850BC" w:rsidP="001850BC">
      <w:pPr>
        <w:numPr>
          <w:ilvl w:val="2"/>
          <w:numId w:val="6"/>
        </w:numPr>
        <w:suppressAutoHyphens/>
        <w:autoSpaceDE w:val="0"/>
        <w:spacing w:after="0" w:line="240" w:lineRule="auto"/>
        <w:rPr>
          <w:rFonts w:ascii="Tahoma" w:hAnsi="Tahoma" w:cs="Tahoma"/>
          <w:sz w:val="24"/>
          <w:szCs w:val="24"/>
        </w:rPr>
      </w:pPr>
      <w:r w:rsidRPr="00843210">
        <w:rPr>
          <w:rFonts w:ascii="Tahoma" w:hAnsi="Tahoma" w:cs="Tahoma"/>
          <w:sz w:val="24"/>
          <w:szCs w:val="24"/>
        </w:rPr>
        <w:t>Customer wants.</w:t>
      </w:r>
    </w:p>
    <w:p w:rsidR="001850BC" w:rsidRPr="00843210" w:rsidRDefault="001850BC" w:rsidP="001850BC">
      <w:pPr>
        <w:numPr>
          <w:ilvl w:val="2"/>
          <w:numId w:val="6"/>
        </w:numPr>
        <w:suppressAutoHyphens/>
        <w:autoSpaceDE w:val="0"/>
        <w:spacing w:after="0" w:line="240" w:lineRule="auto"/>
        <w:rPr>
          <w:rFonts w:ascii="Tahoma" w:hAnsi="Tahoma" w:cs="Tahoma"/>
          <w:sz w:val="24"/>
          <w:szCs w:val="24"/>
        </w:rPr>
      </w:pPr>
      <w:r w:rsidRPr="00843210">
        <w:rPr>
          <w:rFonts w:ascii="Tahoma" w:hAnsi="Tahoma" w:cs="Tahoma"/>
          <w:sz w:val="24"/>
          <w:szCs w:val="24"/>
        </w:rPr>
        <w:t>Society’s interests.</w:t>
      </w:r>
    </w:p>
    <w:p w:rsidR="001850BC" w:rsidRPr="00843210" w:rsidRDefault="001850BC" w:rsidP="001850BC">
      <w:pPr>
        <w:numPr>
          <w:ilvl w:val="0"/>
          <w:numId w:val="6"/>
        </w:numPr>
        <w:tabs>
          <w:tab w:val="left" w:pos="1800"/>
        </w:tabs>
        <w:suppressAutoHyphens/>
        <w:autoSpaceDE w:val="0"/>
        <w:spacing w:after="0" w:line="240" w:lineRule="auto"/>
        <w:ind w:left="900" w:hanging="540"/>
        <w:jc w:val="both"/>
        <w:rPr>
          <w:rFonts w:ascii="Tahoma" w:hAnsi="Tahoma" w:cs="Tahoma"/>
          <w:sz w:val="24"/>
          <w:szCs w:val="24"/>
        </w:rPr>
      </w:pPr>
      <w:r w:rsidRPr="00843210">
        <w:rPr>
          <w:rFonts w:ascii="Tahoma" w:hAnsi="Tahoma" w:cs="Tahoma"/>
          <w:sz w:val="24"/>
          <w:szCs w:val="24"/>
        </w:rPr>
        <w:t>It has become good business to consider and think of society’s interests when the organization makes marketing decisions.</w:t>
      </w:r>
    </w:p>
    <w:p w:rsidR="001850BC" w:rsidRPr="00843210" w:rsidRDefault="001850BC" w:rsidP="003E7066">
      <w:pPr>
        <w:autoSpaceDE w:val="0"/>
        <w:jc w:val="right"/>
        <w:rPr>
          <w:rFonts w:ascii="Tahoma" w:hAnsi="Tahoma" w:cs="Tahoma"/>
          <w:sz w:val="24"/>
          <w:szCs w:val="24"/>
        </w:rPr>
      </w:pPr>
    </w:p>
    <w:p w:rsidR="001850BC" w:rsidRPr="00843210" w:rsidRDefault="001850BC" w:rsidP="001850BC">
      <w:pPr>
        <w:autoSpaceDE w:val="0"/>
        <w:rPr>
          <w:rFonts w:ascii="Tahoma" w:hAnsi="Tahoma" w:cs="Tahoma"/>
          <w:b/>
          <w:bCs/>
          <w:sz w:val="24"/>
          <w:szCs w:val="24"/>
        </w:rPr>
      </w:pPr>
      <w:r w:rsidRPr="00843210">
        <w:rPr>
          <w:rFonts w:ascii="Tahoma" w:hAnsi="Tahoma" w:cs="Tahoma"/>
          <w:b/>
          <w:bCs/>
          <w:sz w:val="24"/>
          <w:szCs w:val="24"/>
        </w:rPr>
        <w:t>4. Evolving Views of Marketing’s Role:</w:t>
      </w:r>
    </w:p>
    <w:p w:rsidR="001850BC" w:rsidRPr="00843210" w:rsidRDefault="001850BC" w:rsidP="001850BC">
      <w:pPr>
        <w:autoSpaceDE w:val="0"/>
        <w:rPr>
          <w:rFonts w:ascii="Tahoma" w:hAnsi="Tahoma" w:cs="Tahoma"/>
          <w:sz w:val="24"/>
          <w:szCs w:val="24"/>
        </w:rPr>
      </w:pPr>
      <w:r w:rsidRPr="00843210">
        <w:rPr>
          <w:rFonts w:ascii="Tahoma" w:hAnsi="Tahoma" w:cs="Tahoma"/>
          <w:sz w:val="24"/>
          <w:szCs w:val="24"/>
        </w:rPr>
        <w:t>As expressed in figures below, initially the Marketing was considered to play equal function as other departments of the organization. But with the passage of times and growing importance of the customers, marketing department attained more importance and attained the central part in the organization.</w:t>
      </w:r>
    </w:p>
    <w:p w:rsidR="001850BC" w:rsidRPr="00843210" w:rsidRDefault="001850BC" w:rsidP="001850BC">
      <w:pPr>
        <w:autoSpaceDE w:val="0"/>
        <w:rPr>
          <w:rFonts w:ascii="Tahoma" w:hAnsi="Tahoma" w:cs="Tahoma"/>
          <w:sz w:val="24"/>
          <w:szCs w:val="24"/>
        </w:rPr>
      </w:pPr>
    </w:p>
    <w:p w:rsidR="001850BC" w:rsidRPr="00843210" w:rsidRDefault="001850BC" w:rsidP="001850BC">
      <w:pPr>
        <w:tabs>
          <w:tab w:val="left" w:pos="720"/>
          <w:tab w:val="left" w:pos="1440"/>
          <w:tab w:val="left" w:pos="2160"/>
          <w:tab w:val="left" w:pos="2880"/>
          <w:tab w:val="left" w:pos="3600"/>
          <w:tab w:val="left" w:pos="4320"/>
          <w:tab w:val="left" w:pos="4995"/>
        </w:tabs>
        <w:autoSpaceDE w:val="0"/>
        <w:jc w:val="center"/>
        <w:rPr>
          <w:rFonts w:ascii="Tahoma" w:hAnsi="Tahoma" w:cs="Tahoma"/>
          <w:sz w:val="24"/>
          <w:szCs w:val="24"/>
        </w:rPr>
      </w:pPr>
      <w:r w:rsidRPr="00843210">
        <w:rPr>
          <w:rFonts w:ascii="Tahoma" w:hAnsi="Tahoma" w:cs="Tahoma"/>
          <w:noProof/>
          <w:sz w:val="24"/>
          <w:szCs w:val="24"/>
        </w:rPr>
        <w:drawing>
          <wp:inline distT="0" distB="0" distL="0" distR="0" wp14:anchorId="358C44C3" wp14:editId="6136B4B2">
            <wp:extent cx="2514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057400"/>
                    </a:xfrm>
                    <a:prstGeom prst="rect">
                      <a:avLst/>
                    </a:prstGeom>
                    <a:solidFill>
                      <a:srgbClr val="FFFFFF"/>
                    </a:solidFill>
                    <a:ln>
                      <a:noFill/>
                    </a:ln>
                  </pic:spPr>
                </pic:pic>
              </a:graphicData>
            </a:graphic>
          </wp:inline>
        </w:drawing>
      </w:r>
      <w:r w:rsidRPr="00843210">
        <w:rPr>
          <w:rFonts w:ascii="Tahoma" w:hAnsi="Tahoma" w:cs="Tahoma"/>
          <w:sz w:val="24"/>
          <w:szCs w:val="24"/>
        </w:rPr>
        <w:tab/>
      </w:r>
      <w:r w:rsidRPr="00843210">
        <w:rPr>
          <w:rFonts w:ascii="Tahoma" w:hAnsi="Tahoma" w:cs="Tahoma"/>
          <w:sz w:val="24"/>
          <w:szCs w:val="24"/>
        </w:rPr>
        <w:tab/>
      </w:r>
      <w:r w:rsidRPr="00843210">
        <w:rPr>
          <w:rFonts w:ascii="Tahoma" w:hAnsi="Tahoma" w:cs="Tahoma"/>
          <w:sz w:val="24"/>
          <w:szCs w:val="24"/>
        </w:rPr>
        <w:tab/>
      </w:r>
      <w:r w:rsidRPr="00843210">
        <w:rPr>
          <w:rFonts w:ascii="Tahoma" w:hAnsi="Tahoma" w:cs="Tahoma"/>
          <w:noProof/>
          <w:sz w:val="24"/>
          <w:szCs w:val="24"/>
        </w:rPr>
        <w:drawing>
          <wp:inline distT="0" distB="0" distL="0" distR="0" wp14:anchorId="0ABEF1ED" wp14:editId="5A53BBBB">
            <wp:extent cx="27336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124075"/>
                    </a:xfrm>
                    <a:prstGeom prst="rect">
                      <a:avLst/>
                    </a:prstGeom>
                    <a:solidFill>
                      <a:srgbClr val="FFFFFF"/>
                    </a:solidFill>
                    <a:ln>
                      <a:noFill/>
                    </a:ln>
                  </pic:spPr>
                </pic:pic>
              </a:graphicData>
            </a:graphic>
          </wp:inline>
        </w:drawing>
      </w:r>
    </w:p>
    <w:p w:rsidR="001850BC" w:rsidRPr="00843210" w:rsidRDefault="001850BC" w:rsidP="001850BC">
      <w:pPr>
        <w:autoSpaceDE w:val="0"/>
        <w:rPr>
          <w:rFonts w:ascii="Tahoma" w:hAnsi="Tahoma" w:cs="Tahoma"/>
          <w:sz w:val="24"/>
          <w:szCs w:val="24"/>
        </w:rPr>
      </w:pPr>
    </w:p>
    <w:p w:rsidR="001850BC" w:rsidRPr="00843210" w:rsidRDefault="001850BC" w:rsidP="001850BC">
      <w:pPr>
        <w:autoSpaceDE w:val="0"/>
        <w:rPr>
          <w:rFonts w:ascii="Tahoma" w:hAnsi="Tahoma" w:cs="Tahoma"/>
          <w:sz w:val="24"/>
          <w:szCs w:val="24"/>
        </w:rPr>
      </w:pPr>
    </w:p>
    <w:p w:rsidR="0066536A" w:rsidRPr="00843210" w:rsidRDefault="001850BC" w:rsidP="001850BC">
      <w:pPr>
        <w:autoSpaceDE w:val="0"/>
        <w:jc w:val="both"/>
        <w:rPr>
          <w:rFonts w:ascii="Tahoma" w:hAnsi="Tahoma" w:cs="Tahoma"/>
          <w:sz w:val="24"/>
          <w:szCs w:val="24"/>
        </w:rPr>
      </w:pPr>
      <w:r w:rsidRPr="00843210">
        <w:rPr>
          <w:rFonts w:ascii="Tahoma" w:hAnsi="Tahoma" w:cs="Tahoma"/>
          <w:noProof/>
          <w:sz w:val="24"/>
          <w:szCs w:val="24"/>
        </w:rPr>
        <w:lastRenderedPageBreak/>
        <w:drawing>
          <wp:anchor distT="0" distB="0" distL="0" distR="114935" simplePos="0" relativeHeight="251658240" behindDoc="0" locked="0" layoutInCell="1" allowOverlap="1" wp14:anchorId="5955DC55" wp14:editId="4DF29C31">
            <wp:simplePos x="0" y="0"/>
            <wp:positionH relativeFrom="column">
              <wp:posOffset>0</wp:posOffset>
            </wp:positionH>
            <wp:positionV relativeFrom="paragraph">
              <wp:posOffset>635</wp:posOffset>
            </wp:positionV>
            <wp:extent cx="3037840" cy="1923415"/>
            <wp:effectExtent l="0" t="0" r="0" b="635"/>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840" cy="19234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6536A" w:rsidRPr="00843210" w:rsidRDefault="0066536A" w:rsidP="001850BC">
      <w:pPr>
        <w:autoSpaceDE w:val="0"/>
        <w:jc w:val="both"/>
        <w:rPr>
          <w:rFonts w:ascii="Tahoma" w:hAnsi="Tahoma" w:cs="Tahoma"/>
          <w:sz w:val="24"/>
          <w:szCs w:val="24"/>
        </w:rPr>
      </w:pPr>
    </w:p>
    <w:p w:rsidR="0066536A" w:rsidRPr="00843210" w:rsidRDefault="008C2A0A" w:rsidP="008C2A0A">
      <w:pPr>
        <w:tabs>
          <w:tab w:val="left" w:pos="1050"/>
        </w:tabs>
        <w:autoSpaceDE w:val="0"/>
        <w:jc w:val="both"/>
        <w:rPr>
          <w:rFonts w:ascii="Tahoma" w:hAnsi="Tahoma" w:cs="Tahoma"/>
          <w:sz w:val="24"/>
          <w:szCs w:val="24"/>
        </w:rPr>
      </w:pPr>
      <w:r w:rsidRPr="00843210">
        <w:rPr>
          <w:rFonts w:ascii="Tahoma" w:hAnsi="Tahoma" w:cs="Tahoma"/>
          <w:sz w:val="24"/>
          <w:szCs w:val="24"/>
        </w:rPr>
        <w:tab/>
      </w:r>
    </w:p>
    <w:p w:rsidR="0066536A" w:rsidRPr="00843210" w:rsidRDefault="0066536A" w:rsidP="001850BC">
      <w:pPr>
        <w:autoSpaceDE w:val="0"/>
        <w:jc w:val="both"/>
        <w:rPr>
          <w:rFonts w:ascii="Tahoma" w:hAnsi="Tahoma" w:cs="Tahoma"/>
          <w:sz w:val="24"/>
          <w:szCs w:val="24"/>
        </w:rPr>
      </w:pPr>
    </w:p>
    <w:p w:rsidR="00CD76AC" w:rsidRDefault="00CD76AC" w:rsidP="001850BC">
      <w:pPr>
        <w:autoSpaceDE w:val="0"/>
        <w:jc w:val="both"/>
        <w:rPr>
          <w:rFonts w:ascii="Tahoma" w:hAnsi="Tahoma" w:cs="Tahoma"/>
          <w:b/>
          <w:sz w:val="24"/>
          <w:szCs w:val="24"/>
        </w:rPr>
      </w:pPr>
    </w:p>
    <w:p w:rsidR="00CD76AC" w:rsidRDefault="00CD76AC" w:rsidP="001850BC">
      <w:pPr>
        <w:autoSpaceDE w:val="0"/>
        <w:jc w:val="both"/>
        <w:rPr>
          <w:rFonts w:ascii="Tahoma" w:hAnsi="Tahoma" w:cs="Tahoma"/>
          <w:b/>
          <w:sz w:val="24"/>
          <w:szCs w:val="24"/>
        </w:rPr>
      </w:pPr>
    </w:p>
    <w:p w:rsidR="00CD76AC" w:rsidRDefault="00CD76AC" w:rsidP="001850BC">
      <w:pPr>
        <w:autoSpaceDE w:val="0"/>
        <w:jc w:val="both"/>
        <w:rPr>
          <w:rFonts w:ascii="Tahoma" w:hAnsi="Tahoma" w:cs="Tahoma"/>
          <w:b/>
          <w:sz w:val="24"/>
          <w:szCs w:val="24"/>
        </w:rPr>
      </w:pPr>
    </w:p>
    <w:p w:rsidR="005D327C" w:rsidRPr="00843210" w:rsidRDefault="005D327C" w:rsidP="001850BC">
      <w:pPr>
        <w:autoSpaceDE w:val="0"/>
        <w:jc w:val="both"/>
        <w:rPr>
          <w:rFonts w:ascii="Tahoma" w:hAnsi="Tahoma" w:cs="Tahoma"/>
          <w:b/>
          <w:sz w:val="24"/>
          <w:szCs w:val="24"/>
        </w:rPr>
      </w:pPr>
      <w:proofErr w:type="gramStart"/>
      <w:r w:rsidRPr="00843210">
        <w:rPr>
          <w:rFonts w:ascii="Tahoma" w:hAnsi="Tahoma" w:cs="Tahoma"/>
          <w:b/>
          <w:sz w:val="24"/>
          <w:szCs w:val="24"/>
        </w:rPr>
        <w:t>Over views according to above diagrams.</w:t>
      </w:r>
      <w:proofErr w:type="gramEnd"/>
    </w:p>
    <w:p w:rsidR="005D327C" w:rsidRPr="00843210" w:rsidRDefault="001850BC" w:rsidP="005D327C">
      <w:pPr>
        <w:pStyle w:val="ListParagraph"/>
        <w:numPr>
          <w:ilvl w:val="0"/>
          <w:numId w:val="12"/>
        </w:numPr>
        <w:autoSpaceDE w:val="0"/>
        <w:jc w:val="both"/>
        <w:rPr>
          <w:rFonts w:ascii="Tahoma" w:hAnsi="Tahoma" w:cs="Tahoma"/>
          <w:sz w:val="24"/>
          <w:szCs w:val="24"/>
        </w:rPr>
      </w:pPr>
      <w:r w:rsidRPr="00843210">
        <w:rPr>
          <w:rFonts w:ascii="Tahoma" w:hAnsi="Tahoma" w:cs="Tahoma"/>
          <w:sz w:val="24"/>
          <w:szCs w:val="24"/>
        </w:rPr>
        <w:t xml:space="preserve"> </w:t>
      </w:r>
      <w:r w:rsidR="0066536A" w:rsidRPr="00843210">
        <w:rPr>
          <w:rFonts w:ascii="Tahoma" w:hAnsi="Tahoma" w:cs="Tahoma"/>
          <w:sz w:val="24"/>
          <w:szCs w:val="24"/>
        </w:rPr>
        <w:t xml:space="preserve">Most service driven organizations now view the customer as central to all the </w:t>
      </w:r>
      <w:r w:rsidR="005D327C" w:rsidRPr="00843210">
        <w:rPr>
          <w:rFonts w:ascii="Tahoma" w:hAnsi="Tahoma" w:cs="Tahoma"/>
          <w:sz w:val="24"/>
          <w:szCs w:val="24"/>
        </w:rPr>
        <w:t>operations of the company</w:t>
      </w:r>
    </w:p>
    <w:p w:rsidR="005D327C" w:rsidRPr="00843210" w:rsidRDefault="005D327C" w:rsidP="005D327C">
      <w:pPr>
        <w:pStyle w:val="ListParagraph"/>
        <w:numPr>
          <w:ilvl w:val="0"/>
          <w:numId w:val="12"/>
        </w:numPr>
        <w:autoSpaceDE w:val="0"/>
        <w:jc w:val="both"/>
        <w:rPr>
          <w:rFonts w:ascii="Tahoma" w:hAnsi="Tahoma" w:cs="Tahoma"/>
          <w:sz w:val="24"/>
          <w:szCs w:val="24"/>
        </w:rPr>
      </w:pPr>
      <w:r w:rsidRPr="00843210">
        <w:rPr>
          <w:rFonts w:ascii="Tahoma" w:hAnsi="Tahoma" w:cs="Tahoma"/>
          <w:sz w:val="24"/>
          <w:szCs w:val="24"/>
        </w:rPr>
        <w:t>With</w:t>
      </w:r>
      <w:r w:rsidR="0066536A" w:rsidRPr="00843210">
        <w:rPr>
          <w:rFonts w:ascii="Tahoma" w:hAnsi="Tahoma" w:cs="Tahoma"/>
          <w:sz w:val="24"/>
          <w:szCs w:val="24"/>
        </w:rPr>
        <w:t xml:space="preserve"> marketing as the major function driving all the activities and </w:t>
      </w:r>
      <w:r w:rsidRPr="00843210">
        <w:rPr>
          <w:rFonts w:ascii="Tahoma" w:hAnsi="Tahoma" w:cs="Tahoma"/>
          <w:sz w:val="24"/>
          <w:szCs w:val="24"/>
        </w:rPr>
        <w:t>programs of the organization.</w:t>
      </w:r>
    </w:p>
    <w:p w:rsidR="005D327C" w:rsidRPr="00843210" w:rsidRDefault="001850BC" w:rsidP="005D327C">
      <w:pPr>
        <w:pStyle w:val="ListParagraph"/>
        <w:numPr>
          <w:ilvl w:val="0"/>
          <w:numId w:val="12"/>
        </w:numPr>
        <w:autoSpaceDE w:val="0"/>
        <w:jc w:val="both"/>
        <w:rPr>
          <w:rFonts w:ascii="Tahoma" w:hAnsi="Tahoma" w:cs="Tahoma"/>
          <w:sz w:val="24"/>
          <w:szCs w:val="24"/>
        </w:rPr>
      </w:pPr>
      <w:r w:rsidRPr="00843210">
        <w:rPr>
          <w:rFonts w:ascii="Tahoma" w:hAnsi="Tahoma" w:cs="Tahoma"/>
          <w:sz w:val="24"/>
          <w:szCs w:val="24"/>
        </w:rPr>
        <w:t xml:space="preserve"> </w:t>
      </w:r>
      <w:r w:rsidR="005D327C" w:rsidRPr="00843210">
        <w:rPr>
          <w:rFonts w:ascii="Tahoma" w:hAnsi="Tahoma" w:cs="Tahoma"/>
          <w:sz w:val="24"/>
          <w:szCs w:val="24"/>
        </w:rPr>
        <w:t>The</w:t>
      </w:r>
      <w:r w:rsidRPr="00843210">
        <w:rPr>
          <w:rFonts w:ascii="Tahoma" w:hAnsi="Tahoma" w:cs="Tahoma"/>
          <w:sz w:val="24"/>
          <w:szCs w:val="24"/>
        </w:rPr>
        <w:t xml:space="preserve"> success of any organization in today’s competitive era depends upon the level of satisfaction provided by the company. </w:t>
      </w:r>
    </w:p>
    <w:p w:rsidR="001850BC" w:rsidRPr="00843210" w:rsidRDefault="001850BC" w:rsidP="005D327C">
      <w:pPr>
        <w:pStyle w:val="ListParagraph"/>
        <w:numPr>
          <w:ilvl w:val="0"/>
          <w:numId w:val="12"/>
        </w:numPr>
        <w:autoSpaceDE w:val="0"/>
        <w:jc w:val="both"/>
        <w:rPr>
          <w:rFonts w:ascii="Tahoma" w:hAnsi="Tahoma" w:cs="Tahoma"/>
          <w:sz w:val="24"/>
          <w:szCs w:val="24"/>
        </w:rPr>
      </w:pPr>
      <w:r w:rsidRPr="00843210">
        <w:rPr>
          <w:rFonts w:ascii="Tahoma" w:hAnsi="Tahoma" w:cs="Tahoma"/>
          <w:sz w:val="24"/>
          <w:szCs w:val="24"/>
        </w:rPr>
        <w:t>Nowadays the marketing department is acting, as integration department to provide integration among the functions performed by the company and customer is acting as controlling factor in the organization.</w:t>
      </w:r>
    </w:p>
    <w:p w:rsidR="001850BC" w:rsidRDefault="001850BC" w:rsidP="001850BC">
      <w:pPr>
        <w:autoSpaceDE w:val="0"/>
        <w:jc w:val="both"/>
        <w:rPr>
          <w:rFonts w:ascii="Garamond" w:hAnsi="Garamond" w:cs="Garamond"/>
        </w:rPr>
      </w:pPr>
    </w:p>
    <w:p w:rsidR="001850BC" w:rsidRDefault="001850B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E3256C" w:rsidRDefault="00E3256C" w:rsidP="001850BC">
      <w:pPr>
        <w:autoSpaceDE w:val="0"/>
        <w:jc w:val="center"/>
        <w:rPr>
          <w:rFonts w:ascii="Garamond-Bold" w:hAnsi="Garamond-Bold" w:cs="Garamond-Bold"/>
          <w:b/>
          <w:bCs/>
        </w:rPr>
      </w:pPr>
    </w:p>
    <w:p w:rsidR="00CD76AC" w:rsidRDefault="00CD76AC" w:rsidP="00E3256C">
      <w:pPr>
        <w:autoSpaceDE w:val="0"/>
        <w:rPr>
          <w:rFonts w:ascii="Garamond-Bold" w:hAnsi="Garamond-Bold" w:cs="Garamond-Bold"/>
          <w:b/>
          <w:bCs/>
        </w:rPr>
      </w:pPr>
    </w:p>
    <w:sectPr w:rsidR="00CD76A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884" w:rsidRDefault="00D72884" w:rsidP="00D72884">
      <w:pPr>
        <w:spacing w:after="0" w:line="240" w:lineRule="auto"/>
      </w:pPr>
      <w:r>
        <w:separator/>
      </w:r>
    </w:p>
  </w:endnote>
  <w:endnote w:type="continuationSeparator" w:id="0">
    <w:p w:rsidR="00D72884" w:rsidRDefault="00D72884" w:rsidP="00D7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ramond-Bold">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B108E">
      <w:tc>
        <w:tcPr>
          <w:tcW w:w="918" w:type="dxa"/>
        </w:tcPr>
        <w:p w:rsidR="003B108E" w:rsidRDefault="003B108E">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10283" w:rsidRPr="00A1028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B108E" w:rsidRDefault="003B108E">
          <w:pPr>
            <w:pStyle w:val="Footer"/>
          </w:pPr>
        </w:p>
      </w:tc>
    </w:tr>
  </w:tbl>
  <w:p w:rsidR="003B108E" w:rsidRDefault="003B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884" w:rsidRDefault="00D72884" w:rsidP="00D72884">
      <w:pPr>
        <w:spacing w:after="0" w:line="240" w:lineRule="auto"/>
      </w:pPr>
      <w:r>
        <w:separator/>
      </w:r>
    </w:p>
  </w:footnote>
  <w:footnote w:type="continuationSeparator" w:id="0">
    <w:p w:rsidR="00D72884" w:rsidRDefault="00D72884" w:rsidP="00D72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3"/>
    <w:lvl w:ilvl="0">
      <w:start w:val="1"/>
      <w:numFmt w:val="lowerRoman"/>
      <w:lvlText w:val="%1)"/>
      <w:lvlJc w:val="left"/>
      <w:pPr>
        <w:tabs>
          <w:tab w:val="num" w:pos="108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8"/>
    <w:multiLevelType w:val="singleLevel"/>
    <w:tmpl w:val="00000008"/>
    <w:name w:val="WW8Num7"/>
    <w:lvl w:ilvl="0">
      <w:start w:val="1"/>
      <w:numFmt w:val="lowerLetter"/>
      <w:lvlText w:val="%1)"/>
      <w:lvlJc w:val="left"/>
      <w:pPr>
        <w:tabs>
          <w:tab w:val="num" w:pos="720"/>
        </w:tabs>
        <w:ind w:left="720" w:hanging="360"/>
      </w:pPr>
    </w:lvl>
  </w:abstractNum>
  <w:abstractNum w:abstractNumId="2">
    <w:nsid w:val="00000009"/>
    <w:multiLevelType w:val="singleLevel"/>
    <w:tmpl w:val="00000009"/>
    <w:name w:val="WW8Num8"/>
    <w:lvl w:ilvl="0">
      <w:start w:val="1"/>
      <w:numFmt w:val="lowerRoman"/>
      <w:lvlText w:val="%1)"/>
      <w:lvlJc w:val="left"/>
      <w:pPr>
        <w:tabs>
          <w:tab w:val="num" w:pos="1080"/>
        </w:tabs>
        <w:ind w:left="720" w:hanging="360"/>
      </w:pPr>
    </w:lvl>
  </w:abstractNum>
  <w:abstractNum w:abstractNumId="3">
    <w:nsid w:val="0000000A"/>
    <w:multiLevelType w:val="singleLevel"/>
    <w:tmpl w:val="0000000A"/>
    <w:lvl w:ilvl="0">
      <w:start w:val="1"/>
      <w:numFmt w:val="lowerRoman"/>
      <w:lvlText w:val="%1)"/>
      <w:lvlJc w:val="left"/>
      <w:pPr>
        <w:tabs>
          <w:tab w:val="num" w:pos="1080"/>
        </w:tabs>
        <w:ind w:left="720" w:hanging="360"/>
      </w:pPr>
    </w:lvl>
  </w:abstractNum>
  <w:abstractNum w:abstractNumId="4">
    <w:nsid w:val="0000000B"/>
    <w:multiLevelType w:val="multilevel"/>
    <w:tmpl w:val="004E1A6A"/>
    <w:lvl w:ilvl="0">
      <w:start w:val="1"/>
      <w:numFmt w:val="bullet"/>
      <w:lvlText w:val=""/>
      <w:lvlJc w:val="left"/>
      <w:pPr>
        <w:tabs>
          <w:tab w:val="num" w:pos="108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28"/>
    <w:multiLevelType w:val="singleLevel"/>
    <w:tmpl w:val="00000028"/>
    <w:name w:val="WW8Num40"/>
    <w:lvl w:ilvl="0">
      <w:start w:val="1"/>
      <w:numFmt w:val="lowerRoman"/>
      <w:lvlText w:val="%1)"/>
      <w:lvlJc w:val="left"/>
      <w:pPr>
        <w:tabs>
          <w:tab w:val="num" w:pos="1080"/>
        </w:tabs>
        <w:ind w:left="720" w:hanging="360"/>
      </w:pPr>
    </w:lvl>
  </w:abstractNum>
  <w:abstractNum w:abstractNumId="6">
    <w:nsid w:val="00000030"/>
    <w:multiLevelType w:val="singleLevel"/>
    <w:tmpl w:val="00000030"/>
    <w:name w:val="WW8Num48"/>
    <w:lvl w:ilvl="0">
      <w:start w:val="1"/>
      <w:numFmt w:val="lowerLetter"/>
      <w:lvlText w:val="%1)"/>
      <w:lvlJc w:val="left"/>
      <w:pPr>
        <w:tabs>
          <w:tab w:val="num" w:pos="720"/>
        </w:tabs>
        <w:ind w:left="720" w:hanging="360"/>
      </w:pPr>
    </w:lvl>
  </w:abstractNum>
  <w:abstractNum w:abstractNumId="7">
    <w:nsid w:val="00000038"/>
    <w:multiLevelType w:val="singleLevel"/>
    <w:tmpl w:val="00000038"/>
    <w:name w:val="WW8Num56"/>
    <w:lvl w:ilvl="0">
      <w:start w:val="1"/>
      <w:numFmt w:val="lowerLetter"/>
      <w:lvlText w:val="%1)"/>
      <w:lvlJc w:val="left"/>
      <w:pPr>
        <w:tabs>
          <w:tab w:val="num" w:pos="720"/>
        </w:tabs>
        <w:ind w:left="720" w:hanging="360"/>
      </w:pPr>
    </w:lvl>
  </w:abstractNum>
  <w:abstractNum w:abstractNumId="8">
    <w:nsid w:val="046659F0"/>
    <w:multiLevelType w:val="hybridMultilevel"/>
    <w:tmpl w:val="BC664180"/>
    <w:lvl w:ilvl="0" w:tplc="5A9A40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117DD"/>
    <w:multiLevelType w:val="hybridMultilevel"/>
    <w:tmpl w:val="3F9CCA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2B1649"/>
    <w:multiLevelType w:val="hybridMultilevel"/>
    <w:tmpl w:val="1922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D2C4E"/>
    <w:multiLevelType w:val="hybridMultilevel"/>
    <w:tmpl w:val="329E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272524"/>
    <w:multiLevelType w:val="hybridMultilevel"/>
    <w:tmpl w:val="156C2EAE"/>
    <w:lvl w:ilvl="0" w:tplc="3154E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lvlOverride w:ilvl="0">
      <w:startOverride w:val="1"/>
    </w:lvlOverride>
  </w:num>
  <w:num w:numId="3">
    <w:abstractNumId w:val="2"/>
    <w:lvlOverride w:ilvl="0">
      <w:startOverride w:val="1"/>
    </w:lvlOverride>
  </w:num>
  <w:num w:numId="4">
    <w:abstractNumId w:val="3"/>
  </w:num>
  <w:num w:numId="5">
    <w:abstractNumId w:val="4"/>
  </w:num>
  <w:num w:numId="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num>
  <w:num w:numId="8">
    <w:abstractNumId w:val="1"/>
    <w:lvlOverride w:ilvl="0">
      <w:startOverride w:val="1"/>
    </w:lvlOverride>
  </w:num>
  <w:num w:numId="9">
    <w:abstractNumId w:val="7"/>
    <w:lvlOverride w:ilvl="0">
      <w:startOverride w:val="1"/>
    </w:lvlOverride>
  </w:num>
  <w:num w:numId="10">
    <w:abstractNumId w:val="10"/>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3C"/>
    <w:rsid w:val="0008538D"/>
    <w:rsid w:val="001850BC"/>
    <w:rsid w:val="003B108E"/>
    <w:rsid w:val="003E7066"/>
    <w:rsid w:val="00520EBF"/>
    <w:rsid w:val="00550AD1"/>
    <w:rsid w:val="005C4ABB"/>
    <w:rsid w:val="005D327C"/>
    <w:rsid w:val="0066536A"/>
    <w:rsid w:val="00843210"/>
    <w:rsid w:val="008919C5"/>
    <w:rsid w:val="008B00CF"/>
    <w:rsid w:val="008C2A0A"/>
    <w:rsid w:val="0097778F"/>
    <w:rsid w:val="00A07A17"/>
    <w:rsid w:val="00A10283"/>
    <w:rsid w:val="00AA41FE"/>
    <w:rsid w:val="00AD0091"/>
    <w:rsid w:val="00B03B8B"/>
    <w:rsid w:val="00B24FC0"/>
    <w:rsid w:val="00B40809"/>
    <w:rsid w:val="00B863EE"/>
    <w:rsid w:val="00BA56E9"/>
    <w:rsid w:val="00C6553C"/>
    <w:rsid w:val="00CD76AC"/>
    <w:rsid w:val="00D72884"/>
    <w:rsid w:val="00DD4B41"/>
    <w:rsid w:val="00E3256C"/>
    <w:rsid w:val="00EC0E0C"/>
    <w:rsid w:val="00EC689F"/>
    <w:rsid w:val="00ED3FE8"/>
    <w:rsid w:val="00EE1769"/>
    <w:rsid w:val="00F05589"/>
    <w:rsid w:val="00FD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17"/>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FE8"/>
    <w:pPr>
      <w:ind w:left="720"/>
      <w:contextualSpacing/>
    </w:pPr>
    <w:rPr>
      <w:rFonts w:eastAsia="Times New Roman"/>
    </w:rPr>
  </w:style>
  <w:style w:type="paragraph" w:styleId="BalloonText">
    <w:name w:val="Balloon Text"/>
    <w:basedOn w:val="Normal"/>
    <w:link w:val="BalloonTextChar"/>
    <w:uiPriority w:val="99"/>
    <w:semiHidden/>
    <w:unhideWhenUsed/>
    <w:rsid w:val="00B40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809"/>
    <w:rPr>
      <w:rFonts w:ascii="Tahoma" w:eastAsiaTheme="minorHAnsi" w:hAnsi="Tahoma" w:cs="Tahoma"/>
      <w:sz w:val="16"/>
      <w:szCs w:val="16"/>
    </w:rPr>
  </w:style>
  <w:style w:type="paragraph" w:styleId="Header">
    <w:name w:val="header"/>
    <w:basedOn w:val="Normal"/>
    <w:link w:val="HeaderChar"/>
    <w:uiPriority w:val="99"/>
    <w:unhideWhenUsed/>
    <w:rsid w:val="00D7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84"/>
    <w:rPr>
      <w:rFonts w:asciiTheme="minorHAnsi" w:eastAsiaTheme="minorHAnsi" w:hAnsiTheme="minorHAnsi" w:cstheme="minorBidi"/>
      <w:sz w:val="22"/>
      <w:szCs w:val="22"/>
    </w:rPr>
  </w:style>
  <w:style w:type="paragraph" w:styleId="Footer">
    <w:name w:val="footer"/>
    <w:basedOn w:val="Normal"/>
    <w:link w:val="FooterChar"/>
    <w:uiPriority w:val="99"/>
    <w:unhideWhenUsed/>
    <w:rsid w:val="00D7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884"/>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17"/>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FE8"/>
    <w:pPr>
      <w:ind w:left="720"/>
      <w:contextualSpacing/>
    </w:pPr>
    <w:rPr>
      <w:rFonts w:eastAsia="Times New Roman"/>
    </w:rPr>
  </w:style>
  <w:style w:type="paragraph" w:styleId="BalloonText">
    <w:name w:val="Balloon Text"/>
    <w:basedOn w:val="Normal"/>
    <w:link w:val="BalloonTextChar"/>
    <w:uiPriority w:val="99"/>
    <w:semiHidden/>
    <w:unhideWhenUsed/>
    <w:rsid w:val="00B40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809"/>
    <w:rPr>
      <w:rFonts w:ascii="Tahoma" w:eastAsiaTheme="minorHAnsi" w:hAnsi="Tahoma" w:cs="Tahoma"/>
      <w:sz w:val="16"/>
      <w:szCs w:val="16"/>
    </w:rPr>
  </w:style>
  <w:style w:type="paragraph" w:styleId="Header">
    <w:name w:val="header"/>
    <w:basedOn w:val="Normal"/>
    <w:link w:val="HeaderChar"/>
    <w:uiPriority w:val="99"/>
    <w:unhideWhenUsed/>
    <w:rsid w:val="00D7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84"/>
    <w:rPr>
      <w:rFonts w:asciiTheme="minorHAnsi" w:eastAsiaTheme="minorHAnsi" w:hAnsiTheme="minorHAnsi" w:cstheme="minorBidi"/>
      <w:sz w:val="22"/>
      <w:szCs w:val="22"/>
    </w:rPr>
  </w:style>
  <w:style w:type="paragraph" w:styleId="Footer">
    <w:name w:val="footer"/>
    <w:basedOn w:val="Normal"/>
    <w:link w:val="FooterChar"/>
    <w:uiPriority w:val="99"/>
    <w:unhideWhenUsed/>
    <w:rsid w:val="00D7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88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dcterms:created xsi:type="dcterms:W3CDTF">2021-02-01T10:14:00Z</dcterms:created>
  <dcterms:modified xsi:type="dcterms:W3CDTF">2021-02-01T10:21:00Z</dcterms:modified>
</cp:coreProperties>
</file>